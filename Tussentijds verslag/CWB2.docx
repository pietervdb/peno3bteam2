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C235E" w14:textId="77777777" w:rsidR="006C62CA" w:rsidRPr="006C62CA" w:rsidRDefault="006C62CA" w:rsidP="006C62CA">
      <w:pPr>
        <w:tabs>
          <w:tab w:val="right" w:pos="8504"/>
        </w:tabs>
        <w:spacing w:line="240" w:lineRule="auto"/>
        <w:rPr>
          <w:rFonts w:cs="Arial"/>
          <w:lang w:val="nl-BE"/>
        </w:rPr>
      </w:pPr>
      <w:r w:rsidRPr="006C62CA">
        <w:rPr>
          <w:rFonts w:cs="Arial"/>
          <w:noProof/>
          <w:lang w:val="en-US" w:eastAsia="en-US"/>
        </w:rPr>
        <w:drawing>
          <wp:anchor distT="0" distB="0" distL="114300" distR="114300" simplePos="0" relativeHeight="251655168" behindDoc="0" locked="0" layoutInCell="1" allowOverlap="1" wp14:anchorId="0F447F49" wp14:editId="51D3C712">
            <wp:simplePos x="0" y="0"/>
            <wp:positionH relativeFrom="page">
              <wp:posOffset>4918710</wp:posOffset>
            </wp:positionH>
            <wp:positionV relativeFrom="page">
              <wp:posOffset>540385</wp:posOffset>
            </wp:positionV>
            <wp:extent cx="1514475" cy="542925"/>
            <wp:effectExtent l="19050" t="0" r="9525" b="0"/>
            <wp:wrapSquare wrapText="bothSides"/>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cstate="print"/>
                    <a:srcRect/>
                    <a:stretch>
                      <a:fillRect/>
                    </a:stretch>
                  </pic:blipFill>
                  <pic:spPr bwMode="auto">
                    <a:xfrm>
                      <a:off x="0" y="0"/>
                      <a:ext cx="1514475" cy="542925"/>
                    </a:xfrm>
                    <a:prstGeom prst="rect">
                      <a:avLst/>
                    </a:prstGeom>
                    <a:noFill/>
                    <a:ln w="9525">
                      <a:noFill/>
                      <a:miter lim="800000"/>
                      <a:headEnd/>
                      <a:tailEnd/>
                    </a:ln>
                  </pic:spPr>
                </pic:pic>
              </a:graphicData>
            </a:graphic>
          </wp:anchor>
        </w:drawing>
      </w:r>
      <w:r w:rsidRPr="006C62CA">
        <w:rPr>
          <w:rFonts w:ascii="Times New Roman" w:hAnsi="Times New Roman"/>
          <w:noProof/>
          <w:lang w:val="en-US" w:eastAsia="en-US"/>
        </w:rPr>
        <w:drawing>
          <wp:anchor distT="0" distB="0" distL="114300" distR="114300" simplePos="0" relativeHeight="251654144" behindDoc="0" locked="0" layoutInCell="1" allowOverlap="1" wp14:anchorId="4488D62E" wp14:editId="508D77FB">
            <wp:simplePos x="0" y="0"/>
            <wp:positionH relativeFrom="column">
              <wp:posOffset>-70485</wp:posOffset>
            </wp:positionH>
            <wp:positionV relativeFrom="paragraph">
              <wp:posOffset>-139700</wp:posOffset>
            </wp:positionV>
            <wp:extent cx="1971675" cy="564515"/>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971675" cy="564515"/>
                    </a:xfrm>
                    <a:prstGeom prst="rect">
                      <a:avLst/>
                    </a:prstGeom>
                    <a:noFill/>
                    <a:ln w="9525">
                      <a:noFill/>
                      <a:miter lim="800000"/>
                      <a:headEnd/>
                      <a:tailEnd/>
                    </a:ln>
                  </pic:spPr>
                </pic:pic>
              </a:graphicData>
            </a:graphic>
          </wp:anchor>
        </w:drawing>
      </w:r>
      <w:r w:rsidRPr="006C62CA">
        <w:rPr>
          <w:rFonts w:cs="Arial"/>
          <w:lang w:val="nl-BE"/>
        </w:rPr>
        <w:tab/>
      </w:r>
    </w:p>
    <w:p w14:paraId="0B75A08C" w14:textId="77777777" w:rsidR="006C62CA" w:rsidRPr="006C62CA" w:rsidRDefault="006C62CA" w:rsidP="006C62CA">
      <w:pPr>
        <w:spacing w:line="240" w:lineRule="auto"/>
        <w:rPr>
          <w:rFonts w:cs="Arial"/>
          <w:lang w:val="nl-BE"/>
        </w:rPr>
      </w:pPr>
    </w:p>
    <w:p w14:paraId="3A9CD4B4" w14:textId="77777777" w:rsidR="006C62CA" w:rsidRPr="006C62CA" w:rsidRDefault="006C62CA" w:rsidP="006C62CA">
      <w:pPr>
        <w:spacing w:line="240" w:lineRule="auto"/>
        <w:rPr>
          <w:rFonts w:cs="Arial"/>
          <w:lang w:val="nl-BE"/>
        </w:rPr>
      </w:pPr>
    </w:p>
    <w:p w14:paraId="2D98DFEC" w14:textId="77777777" w:rsidR="006C62CA" w:rsidRPr="006C62CA" w:rsidRDefault="006C62CA" w:rsidP="006C62CA">
      <w:pPr>
        <w:spacing w:line="240" w:lineRule="auto"/>
        <w:rPr>
          <w:rFonts w:cs="Arial"/>
          <w:b/>
          <w:spacing w:val="48"/>
          <w:sz w:val="28"/>
          <w:szCs w:val="28"/>
          <w:lang w:val="nl-BE"/>
        </w:rPr>
      </w:pPr>
      <w:r w:rsidRPr="006C62CA">
        <w:rPr>
          <w:rFonts w:cs="Arial"/>
          <w:b/>
          <w:spacing w:val="48"/>
          <w:sz w:val="28"/>
          <w:szCs w:val="28"/>
          <w:lang w:val="nl-BE"/>
        </w:rPr>
        <w:t>PROBLEEMOPLOSSEN EN ONTWERPEN, DEEL 3</w:t>
      </w:r>
    </w:p>
    <w:p w14:paraId="5CD3351A" w14:textId="77777777" w:rsidR="006C62CA" w:rsidRPr="006C62CA" w:rsidRDefault="006C62CA" w:rsidP="006C62CA">
      <w:pPr>
        <w:spacing w:line="240" w:lineRule="auto"/>
        <w:rPr>
          <w:rFonts w:cs="Arial"/>
          <w:lang w:val="nl-BE"/>
        </w:rPr>
      </w:pPr>
    </w:p>
    <w:p w14:paraId="2DA91484" w14:textId="77777777" w:rsidR="006C62CA" w:rsidRPr="006C62CA" w:rsidRDefault="006C62CA" w:rsidP="006C62CA">
      <w:pPr>
        <w:spacing w:line="240" w:lineRule="auto"/>
        <w:rPr>
          <w:rFonts w:cs="Arial"/>
          <w:lang w:val="nl-BE"/>
        </w:rPr>
      </w:pPr>
    </w:p>
    <w:p w14:paraId="4A84DF46" w14:textId="77777777" w:rsidR="006C62CA" w:rsidRPr="006C62CA" w:rsidRDefault="006C62CA" w:rsidP="006C62CA">
      <w:pPr>
        <w:spacing w:line="240" w:lineRule="auto"/>
        <w:rPr>
          <w:rFonts w:cs="Arial"/>
          <w:lang w:val="nl-BE"/>
        </w:rPr>
      </w:pPr>
    </w:p>
    <w:p w14:paraId="667659AB" w14:textId="77777777" w:rsidR="006C62CA" w:rsidRPr="006C62CA" w:rsidRDefault="006C62CA" w:rsidP="006C62CA">
      <w:pPr>
        <w:spacing w:line="240" w:lineRule="auto"/>
        <w:rPr>
          <w:rFonts w:cs="Arial"/>
          <w:lang w:val="nl-BE"/>
        </w:rPr>
      </w:pPr>
    </w:p>
    <w:p w14:paraId="655ADBC5" w14:textId="77777777" w:rsidR="006C62CA" w:rsidRPr="006C62CA" w:rsidRDefault="006C62CA" w:rsidP="006C62CA">
      <w:pPr>
        <w:spacing w:line="240" w:lineRule="auto"/>
        <w:rPr>
          <w:rFonts w:cs="Arial"/>
          <w:lang w:val="nl-BE"/>
        </w:rPr>
      </w:pPr>
    </w:p>
    <w:p w14:paraId="69AE0EEC" w14:textId="3D4AAB4C" w:rsidR="006C62CA" w:rsidRPr="006C62CA" w:rsidRDefault="006C62CA" w:rsidP="006C62CA">
      <w:pPr>
        <w:spacing w:line="240" w:lineRule="auto"/>
        <w:jc w:val="center"/>
        <w:rPr>
          <w:rFonts w:cs="Arial"/>
          <w:b/>
          <w:i/>
          <w:sz w:val="32"/>
          <w:szCs w:val="32"/>
          <w:lang w:val="nl-BE"/>
        </w:rPr>
      </w:pPr>
      <w:r>
        <w:rPr>
          <w:rFonts w:cs="Arial"/>
          <w:b/>
          <w:i/>
          <w:sz w:val="32"/>
          <w:szCs w:val="32"/>
          <w:lang w:val="nl-BE"/>
        </w:rPr>
        <w:t>CWB2</w:t>
      </w:r>
    </w:p>
    <w:p w14:paraId="557F6553" w14:textId="77777777" w:rsidR="006C62CA" w:rsidRPr="006C62CA" w:rsidRDefault="006C62CA" w:rsidP="006C62CA">
      <w:pPr>
        <w:spacing w:line="240" w:lineRule="auto"/>
        <w:jc w:val="center"/>
        <w:rPr>
          <w:rFonts w:cs="Arial"/>
          <w:lang w:val="nl-BE"/>
        </w:rPr>
      </w:pPr>
    </w:p>
    <w:p w14:paraId="135F0915" w14:textId="77777777" w:rsidR="006C62CA" w:rsidRPr="006C62CA" w:rsidRDefault="006C62CA" w:rsidP="006C62CA">
      <w:pPr>
        <w:spacing w:line="240" w:lineRule="auto"/>
        <w:jc w:val="center"/>
        <w:rPr>
          <w:rFonts w:cs="Arial"/>
          <w:i/>
          <w:lang w:val="nl-BE"/>
        </w:rPr>
      </w:pPr>
      <w:r w:rsidRPr="006C62CA">
        <w:rPr>
          <w:rFonts w:cs="Arial"/>
          <w:i/>
          <w:lang w:val="nl-BE"/>
        </w:rPr>
        <w:t>Schrooten Bernd</w:t>
      </w:r>
    </w:p>
    <w:p w14:paraId="3FEC1BA2" w14:textId="77777777" w:rsidR="006C62CA" w:rsidRPr="006C62CA" w:rsidRDefault="006C62CA" w:rsidP="006C62CA">
      <w:pPr>
        <w:spacing w:line="240" w:lineRule="auto"/>
        <w:jc w:val="center"/>
        <w:rPr>
          <w:rFonts w:cs="Arial"/>
          <w:i/>
          <w:lang w:val="nl-BE"/>
        </w:rPr>
      </w:pPr>
      <w:r w:rsidRPr="006C62CA">
        <w:rPr>
          <w:rFonts w:cs="Arial"/>
          <w:i/>
          <w:lang w:val="nl-BE"/>
        </w:rPr>
        <w:t>Schryvers Andreas</w:t>
      </w:r>
    </w:p>
    <w:p w14:paraId="5FECE7BF" w14:textId="77777777" w:rsidR="006C62CA" w:rsidRPr="006C62CA" w:rsidRDefault="006C62CA" w:rsidP="006C62CA">
      <w:pPr>
        <w:spacing w:line="240" w:lineRule="auto"/>
        <w:jc w:val="center"/>
        <w:rPr>
          <w:rFonts w:cs="Arial"/>
          <w:i/>
          <w:lang w:val="nl-BE"/>
        </w:rPr>
      </w:pPr>
      <w:r w:rsidRPr="006C62CA">
        <w:rPr>
          <w:rFonts w:cs="Arial"/>
          <w:i/>
          <w:lang w:val="nl-BE"/>
        </w:rPr>
        <w:t>Sels Shoera</w:t>
      </w:r>
    </w:p>
    <w:p w14:paraId="1E8378AF" w14:textId="77777777" w:rsidR="006C62CA" w:rsidRPr="006C62CA" w:rsidRDefault="006C62CA" w:rsidP="006C62CA">
      <w:pPr>
        <w:spacing w:line="240" w:lineRule="auto"/>
        <w:jc w:val="center"/>
        <w:rPr>
          <w:rFonts w:cs="Arial"/>
          <w:i/>
          <w:lang w:val="nl-BE"/>
        </w:rPr>
      </w:pPr>
      <w:r w:rsidRPr="006C62CA">
        <w:rPr>
          <w:rFonts w:cs="Arial"/>
          <w:i/>
          <w:lang w:val="nl-BE"/>
        </w:rPr>
        <w:t>Switsers Sander</w:t>
      </w:r>
    </w:p>
    <w:p w14:paraId="34B99370" w14:textId="77777777" w:rsidR="006C62CA" w:rsidRPr="006C62CA" w:rsidRDefault="006C62CA" w:rsidP="006C62CA">
      <w:pPr>
        <w:spacing w:line="240" w:lineRule="auto"/>
        <w:jc w:val="center"/>
        <w:rPr>
          <w:rFonts w:cs="Arial"/>
          <w:i/>
          <w:lang w:val="nl-BE"/>
        </w:rPr>
      </w:pPr>
      <w:r w:rsidRPr="006C62CA">
        <w:rPr>
          <w:rFonts w:cs="Arial"/>
          <w:i/>
          <w:lang w:val="nl-BE"/>
        </w:rPr>
        <w:t>Van den Berghe Pieter</w:t>
      </w:r>
    </w:p>
    <w:p w14:paraId="4E59FC90" w14:textId="77777777" w:rsidR="006C62CA" w:rsidRPr="006C62CA" w:rsidRDefault="006C62CA" w:rsidP="006C62CA">
      <w:pPr>
        <w:spacing w:line="240" w:lineRule="auto"/>
        <w:jc w:val="center"/>
        <w:rPr>
          <w:rFonts w:cs="Arial"/>
          <w:i/>
          <w:lang w:val="nl-BE"/>
        </w:rPr>
      </w:pPr>
      <w:r w:rsidRPr="006C62CA">
        <w:rPr>
          <w:rFonts w:cs="Arial"/>
          <w:i/>
          <w:lang w:val="nl-BE"/>
        </w:rPr>
        <w:t>Van Laere Nathan</w:t>
      </w:r>
    </w:p>
    <w:p w14:paraId="6D3B0816" w14:textId="77777777" w:rsidR="006C62CA" w:rsidRPr="006C62CA" w:rsidRDefault="006C62CA" w:rsidP="006C62CA">
      <w:pPr>
        <w:spacing w:line="240" w:lineRule="auto"/>
        <w:rPr>
          <w:rFonts w:cs="Arial"/>
          <w:lang w:val="nl-BE"/>
        </w:rPr>
      </w:pPr>
    </w:p>
    <w:p w14:paraId="0CB223CA" w14:textId="77777777" w:rsidR="006C62CA" w:rsidRPr="006C62CA" w:rsidRDefault="006C62CA" w:rsidP="006C62CA">
      <w:pPr>
        <w:spacing w:line="240" w:lineRule="auto"/>
        <w:rPr>
          <w:rFonts w:cs="Arial"/>
          <w:lang w:val="nl-BE"/>
        </w:rPr>
      </w:pPr>
    </w:p>
    <w:p w14:paraId="2913B029" w14:textId="77777777" w:rsidR="006C62CA" w:rsidRPr="006C62CA" w:rsidRDefault="006C62CA" w:rsidP="006C62CA">
      <w:pPr>
        <w:spacing w:line="240" w:lineRule="auto"/>
        <w:rPr>
          <w:rFonts w:cs="Arial"/>
          <w:lang w:val="nl-BE"/>
        </w:rPr>
      </w:pPr>
    </w:p>
    <w:p w14:paraId="7359DC13" w14:textId="77777777" w:rsidR="006C62CA" w:rsidRPr="006C62CA" w:rsidRDefault="006C62CA" w:rsidP="006C62CA">
      <w:pPr>
        <w:spacing w:line="240" w:lineRule="auto"/>
        <w:rPr>
          <w:rFonts w:cs="Arial"/>
          <w:lang w:val="nl-BE"/>
        </w:rPr>
      </w:pPr>
    </w:p>
    <w:p w14:paraId="595CB42B" w14:textId="77777777" w:rsidR="006C62CA" w:rsidRPr="006C62CA" w:rsidRDefault="006C62CA" w:rsidP="006C62CA">
      <w:pPr>
        <w:spacing w:line="240" w:lineRule="auto"/>
        <w:rPr>
          <w:rFonts w:cs="Arial"/>
          <w:lang w:val="nl-BE"/>
        </w:rPr>
      </w:pPr>
    </w:p>
    <w:p w14:paraId="5478CBC8" w14:textId="77777777" w:rsidR="006C62CA" w:rsidRPr="006C62CA" w:rsidRDefault="006C62CA" w:rsidP="006C62CA">
      <w:pPr>
        <w:spacing w:line="240" w:lineRule="auto"/>
        <w:rPr>
          <w:rFonts w:cs="Arial"/>
          <w:lang w:val="nl-BE"/>
        </w:rPr>
      </w:pPr>
    </w:p>
    <w:p w14:paraId="392EA2A8" w14:textId="77777777" w:rsidR="006C62CA" w:rsidRPr="006C62CA" w:rsidRDefault="006C62CA" w:rsidP="006C62CA">
      <w:pPr>
        <w:spacing w:line="240" w:lineRule="auto"/>
        <w:rPr>
          <w:rFonts w:cs="Arial"/>
          <w:lang w:val="nl-BE"/>
        </w:rPr>
      </w:pPr>
    </w:p>
    <w:p w14:paraId="4D22C931" w14:textId="487EDBC9" w:rsidR="006C62CA" w:rsidRPr="006C62CA" w:rsidRDefault="005B41C3" w:rsidP="006C62CA">
      <w:pPr>
        <w:spacing w:line="240" w:lineRule="auto"/>
        <w:jc w:val="center"/>
        <w:rPr>
          <w:rFonts w:cs="Arial"/>
          <w:b/>
          <w:sz w:val="52"/>
          <w:szCs w:val="52"/>
          <w:lang w:val="nl-BE"/>
        </w:rPr>
      </w:pPr>
      <w:r>
        <w:rPr>
          <w:rFonts w:cs="Arial"/>
          <w:b/>
          <w:sz w:val="52"/>
          <w:szCs w:val="52"/>
          <w:lang w:val="nl-BE"/>
        </w:rPr>
        <w:t>Quantified</w:t>
      </w:r>
      <w:r w:rsidR="002A1366">
        <w:rPr>
          <w:rFonts w:cs="Arial"/>
          <w:b/>
          <w:sz w:val="52"/>
          <w:szCs w:val="52"/>
          <w:lang w:val="nl-BE"/>
        </w:rPr>
        <w:t xml:space="preserve"> Bike</w:t>
      </w:r>
      <w:bookmarkStart w:id="0" w:name="_GoBack"/>
      <w:bookmarkEnd w:id="0"/>
    </w:p>
    <w:p w14:paraId="4A8D458D" w14:textId="77777777" w:rsidR="006C62CA" w:rsidRPr="006C62CA" w:rsidRDefault="006C62CA" w:rsidP="006C62CA">
      <w:pPr>
        <w:spacing w:line="240" w:lineRule="auto"/>
        <w:rPr>
          <w:rFonts w:cs="Arial"/>
          <w:lang w:val="nl-BE"/>
        </w:rPr>
      </w:pPr>
    </w:p>
    <w:p w14:paraId="28B20984" w14:textId="77777777" w:rsidR="006C62CA" w:rsidRPr="006C62CA" w:rsidRDefault="006C62CA" w:rsidP="006C62CA">
      <w:pPr>
        <w:spacing w:line="240" w:lineRule="auto"/>
        <w:rPr>
          <w:rFonts w:cs="Arial"/>
          <w:lang w:val="nl-BE"/>
        </w:rPr>
      </w:pPr>
    </w:p>
    <w:p w14:paraId="5123D7E1" w14:textId="77777777" w:rsidR="006C62CA" w:rsidRPr="006C62CA" w:rsidRDefault="006C62CA" w:rsidP="006C62CA">
      <w:pPr>
        <w:spacing w:line="240" w:lineRule="auto"/>
        <w:rPr>
          <w:rFonts w:cs="Arial"/>
          <w:lang w:val="nl-BE"/>
        </w:rPr>
      </w:pPr>
    </w:p>
    <w:p w14:paraId="671DC527" w14:textId="77777777" w:rsidR="006C62CA" w:rsidRPr="006C62CA" w:rsidRDefault="006C62CA" w:rsidP="006C62CA">
      <w:pPr>
        <w:spacing w:line="240" w:lineRule="auto"/>
        <w:rPr>
          <w:rFonts w:cs="Arial"/>
          <w:lang w:val="nl-BE"/>
        </w:rPr>
      </w:pPr>
    </w:p>
    <w:p w14:paraId="7C215104" w14:textId="77777777" w:rsidR="006C62CA" w:rsidRPr="006C62CA" w:rsidRDefault="006C62CA" w:rsidP="006C62CA">
      <w:pPr>
        <w:spacing w:line="240" w:lineRule="auto"/>
        <w:jc w:val="center"/>
        <w:rPr>
          <w:rFonts w:cs="Arial"/>
          <w:lang w:val="nl-BE"/>
        </w:rPr>
      </w:pPr>
      <w:r w:rsidRPr="006C62CA">
        <w:rPr>
          <w:rFonts w:cs="Arial"/>
          <w:lang w:val="nl-BE"/>
        </w:rPr>
        <w:t>TUSSENTIJDS VERSLAG</w:t>
      </w:r>
    </w:p>
    <w:p w14:paraId="252DFD37" w14:textId="77777777" w:rsidR="006C62CA" w:rsidRPr="006C62CA" w:rsidRDefault="006C62CA" w:rsidP="006C62CA">
      <w:pPr>
        <w:spacing w:line="240" w:lineRule="auto"/>
        <w:rPr>
          <w:rFonts w:cs="Arial"/>
          <w:lang w:val="nl-BE"/>
        </w:rPr>
      </w:pPr>
    </w:p>
    <w:p w14:paraId="7057FD12" w14:textId="77777777" w:rsidR="006C62CA" w:rsidRPr="006C62CA" w:rsidRDefault="006C62CA" w:rsidP="006C62CA">
      <w:pPr>
        <w:spacing w:line="240" w:lineRule="auto"/>
        <w:rPr>
          <w:rFonts w:cs="Arial"/>
          <w:lang w:val="nl-BE"/>
        </w:rPr>
      </w:pPr>
    </w:p>
    <w:p w14:paraId="7A94906D" w14:textId="77777777" w:rsidR="006C62CA" w:rsidRPr="006C62CA" w:rsidRDefault="006C62CA" w:rsidP="006C62CA">
      <w:pPr>
        <w:spacing w:line="240" w:lineRule="auto"/>
        <w:rPr>
          <w:rFonts w:cs="Arial"/>
          <w:lang w:val="nl-BE"/>
        </w:rPr>
      </w:pPr>
    </w:p>
    <w:p w14:paraId="30758D3A" w14:textId="77777777" w:rsidR="006C62CA" w:rsidRPr="006C62CA" w:rsidRDefault="006C62CA" w:rsidP="006C62CA">
      <w:pPr>
        <w:spacing w:line="240" w:lineRule="auto"/>
        <w:rPr>
          <w:rFonts w:cs="Arial"/>
          <w:lang w:val="nl-BE"/>
        </w:rPr>
      </w:pPr>
    </w:p>
    <w:p w14:paraId="28B7A5A4" w14:textId="77777777" w:rsidR="006C62CA" w:rsidRPr="006C62CA" w:rsidRDefault="006C62CA" w:rsidP="006C62CA">
      <w:pPr>
        <w:spacing w:line="240" w:lineRule="auto"/>
        <w:rPr>
          <w:rFonts w:cs="Arial"/>
          <w:lang w:val="nl-BE"/>
        </w:rPr>
      </w:pPr>
    </w:p>
    <w:p w14:paraId="285A4791" w14:textId="77777777" w:rsidR="006C62CA" w:rsidRPr="006C62CA" w:rsidRDefault="006C62CA" w:rsidP="006C62CA">
      <w:pPr>
        <w:spacing w:line="240" w:lineRule="auto"/>
        <w:rPr>
          <w:rFonts w:cs="Arial"/>
          <w:lang w:val="nl-BE"/>
        </w:rPr>
      </w:pPr>
    </w:p>
    <w:p w14:paraId="2A7847FD" w14:textId="77777777" w:rsidR="006C62CA" w:rsidRPr="006C62CA" w:rsidRDefault="006C62CA" w:rsidP="006C62CA">
      <w:pPr>
        <w:spacing w:line="240" w:lineRule="auto"/>
        <w:rPr>
          <w:rFonts w:cs="Arial"/>
          <w:lang w:val="nl-BE"/>
        </w:rPr>
      </w:pPr>
    </w:p>
    <w:p w14:paraId="636E853B" w14:textId="77777777" w:rsidR="006C62CA" w:rsidRPr="006C62CA" w:rsidRDefault="006C62CA" w:rsidP="006C62CA">
      <w:pPr>
        <w:spacing w:line="240" w:lineRule="auto"/>
        <w:jc w:val="center"/>
        <w:rPr>
          <w:rFonts w:cs="Arial"/>
          <w:u w:val="single"/>
          <w:lang w:val="nl-BE"/>
        </w:rPr>
      </w:pPr>
      <w:r w:rsidRPr="006C62CA">
        <w:rPr>
          <w:rFonts w:cs="Arial"/>
          <w:u w:val="single"/>
          <w:lang w:val="nl-BE"/>
        </w:rPr>
        <w:t>Co-titularis</w:t>
      </w:r>
    </w:p>
    <w:p w14:paraId="21FA1DD9" w14:textId="77777777" w:rsidR="006C62CA" w:rsidRPr="006C62CA" w:rsidRDefault="006C62CA" w:rsidP="006C62CA">
      <w:pPr>
        <w:spacing w:line="240" w:lineRule="auto"/>
        <w:jc w:val="center"/>
        <w:rPr>
          <w:rFonts w:cs="Arial"/>
          <w:lang w:val="nl-BE"/>
        </w:rPr>
      </w:pPr>
      <w:r w:rsidRPr="006C62CA">
        <w:rPr>
          <w:rFonts w:cs="Arial"/>
          <w:lang w:val="nl-BE"/>
        </w:rPr>
        <w:t>Professor Duval E.</w:t>
      </w:r>
    </w:p>
    <w:p w14:paraId="1357D983" w14:textId="77777777" w:rsidR="006C62CA" w:rsidRPr="006C62CA" w:rsidRDefault="006C62CA" w:rsidP="006C62CA">
      <w:pPr>
        <w:spacing w:line="240" w:lineRule="auto"/>
        <w:rPr>
          <w:rFonts w:cs="Arial"/>
          <w:lang w:val="nl-BE"/>
        </w:rPr>
      </w:pPr>
    </w:p>
    <w:p w14:paraId="2C403B9A" w14:textId="77777777" w:rsidR="006C62CA" w:rsidRPr="006C62CA" w:rsidRDefault="006C62CA" w:rsidP="006C62CA">
      <w:pPr>
        <w:spacing w:line="240" w:lineRule="auto"/>
        <w:jc w:val="center"/>
        <w:rPr>
          <w:rFonts w:cs="Arial"/>
          <w:u w:val="single"/>
          <w:lang w:val="nl-BE"/>
        </w:rPr>
      </w:pPr>
      <w:r w:rsidRPr="006C62CA">
        <w:rPr>
          <w:rFonts w:cs="Arial"/>
          <w:u w:val="single"/>
          <w:lang w:val="nl-BE"/>
        </w:rPr>
        <w:t>Begeleider(s)</w:t>
      </w:r>
    </w:p>
    <w:p w14:paraId="373B4196" w14:textId="77777777" w:rsidR="006C62CA" w:rsidRPr="006C62CA" w:rsidRDefault="006C62CA" w:rsidP="006C62CA">
      <w:pPr>
        <w:spacing w:line="240" w:lineRule="auto"/>
        <w:jc w:val="center"/>
        <w:rPr>
          <w:rFonts w:cs="Arial"/>
          <w:lang w:val="nl-BE"/>
        </w:rPr>
      </w:pPr>
      <w:r w:rsidRPr="006C62CA">
        <w:rPr>
          <w:rFonts w:cs="Arial"/>
          <w:lang w:val="nl-BE"/>
        </w:rPr>
        <w:t>Charleer Sven</w:t>
      </w:r>
    </w:p>
    <w:p w14:paraId="774FEBA2" w14:textId="77777777" w:rsidR="006C62CA" w:rsidRPr="006C62CA" w:rsidRDefault="006C62CA" w:rsidP="006C62CA">
      <w:pPr>
        <w:spacing w:line="240" w:lineRule="auto"/>
        <w:jc w:val="center"/>
        <w:rPr>
          <w:rFonts w:cs="Arial"/>
          <w:lang w:val="nl-BE"/>
        </w:rPr>
      </w:pPr>
      <w:r w:rsidRPr="006C62CA">
        <w:rPr>
          <w:rFonts w:cs="Arial"/>
          <w:lang w:val="nl-BE"/>
        </w:rPr>
        <w:t>De Croon Robin</w:t>
      </w:r>
    </w:p>
    <w:p w14:paraId="500FA561" w14:textId="77777777" w:rsidR="006C62CA" w:rsidRPr="006C62CA" w:rsidRDefault="006C62CA" w:rsidP="006C62CA">
      <w:pPr>
        <w:spacing w:line="240" w:lineRule="auto"/>
        <w:jc w:val="center"/>
        <w:rPr>
          <w:rFonts w:cs="Arial"/>
          <w:lang w:val="nl-BE"/>
        </w:rPr>
      </w:pPr>
      <w:r w:rsidRPr="006C62CA">
        <w:rPr>
          <w:rFonts w:cs="Arial"/>
          <w:lang w:val="nl-BE"/>
        </w:rPr>
        <w:t>Klerkx Joris</w:t>
      </w:r>
    </w:p>
    <w:p w14:paraId="03485A13" w14:textId="77777777" w:rsidR="006C62CA" w:rsidRPr="006C62CA" w:rsidRDefault="006C62CA" w:rsidP="006C62CA">
      <w:pPr>
        <w:spacing w:line="240" w:lineRule="auto"/>
        <w:jc w:val="center"/>
        <w:rPr>
          <w:rFonts w:cs="Arial"/>
          <w:lang w:val="nl-BE"/>
        </w:rPr>
      </w:pPr>
      <w:r w:rsidRPr="006C62CA">
        <w:rPr>
          <w:rFonts w:cs="Arial"/>
          <w:lang w:val="nl-BE"/>
        </w:rPr>
        <w:t>Santon Jose Luis</w:t>
      </w:r>
    </w:p>
    <w:p w14:paraId="09B44A98" w14:textId="77777777" w:rsidR="006C62CA" w:rsidRPr="006C62CA" w:rsidRDefault="006C62CA" w:rsidP="006C62CA">
      <w:pPr>
        <w:spacing w:line="240" w:lineRule="auto"/>
        <w:rPr>
          <w:rFonts w:cs="Arial"/>
          <w:lang w:val="nl-BE"/>
        </w:rPr>
      </w:pPr>
    </w:p>
    <w:p w14:paraId="649E6BD5" w14:textId="77777777" w:rsidR="006C62CA" w:rsidRPr="006C62CA" w:rsidRDefault="006C62CA" w:rsidP="006C62CA">
      <w:pPr>
        <w:spacing w:line="240" w:lineRule="auto"/>
        <w:rPr>
          <w:rFonts w:cs="Arial"/>
          <w:lang w:val="nl-BE"/>
        </w:rPr>
      </w:pPr>
    </w:p>
    <w:p w14:paraId="2C9BA735" w14:textId="77777777" w:rsidR="006C62CA" w:rsidRPr="006C62CA" w:rsidRDefault="006C62CA" w:rsidP="006C62CA">
      <w:pPr>
        <w:spacing w:line="240" w:lineRule="auto"/>
        <w:rPr>
          <w:rFonts w:cs="Arial"/>
          <w:lang w:val="nl-BE"/>
        </w:rPr>
      </w:pPr>
    </w:p>
    <w:p w14:paraId="023AEB1C" w14:textId="5F4110EA" w:rsidR="006C62CA" w:rsidRDefault="006C62CA" w:rsidP="006D0DCC">
      <w:pPr>
        <w:jc w:val="center"/>
        <w:rPr>
          <w:rFonts w:cs="Arial"/>
          <w:spacing w:val="100"/>
          <w:lang w:val="nl-BE"/>
        </w:rPr>
      </w:pPr>
      <w:r w:rsidRPr="006C62CA">
        <w:rPr>
          <w:rFonts w:cs="Arial"/>
          <w:spacing w:val="100"/>
          <w:lang w:val="nl-BE"/>
        </w:rPr>
        <w:t>ACADEMIEJAAR 2014-2015</w:t>
      </w:r>
      <w:r w:rsidR="006D0DCC">
        <w:rPr>
          <w:rFonts w:cs="Arial"/>
          <w:spacing w:val="100"/>
          <w:lang w:val="nl-BE"/>
        </w:rPr>
        <w:br w:type="page"/>
      </w:r>
    </w:p>
    <w:bookmarkStart w:id="1" w:name="_Toc401064679" w:displacedByCustomXml="next"/>
    <w:sdt>
      <w:sdtPr>
        <w:rPr>
          <w:rFonts w:ascii="Times New Roman" w:hAnsi="Times New Roman"/>
          <w:b w:val="0"/>
          <w:bCs w:val="0"/>
          <w:sz w:val="24"/>
          <w:szCs w:val="24"/>
          <w:lang w:val="en-GB" w:eastAsia="en-GB"/>
        </w:rPr>
        <w:id w:val="1305285708"/>
        <w:docPartObj>
          <w:docPartGallery w:val="Table of Contents"/>
          <w:docPartUnique/>
        </w:docPartObj>
      </w:sdtPr>
      <w:sdtEndPr>
        <w:rPr>
          <w:rFonts w:ascii="Arial" w:hAnsi="Arial"/>
          <w:noProof/>
        </w:rPr>
      </w:sdtEndPr>
      <w:sdtContent>
        <w:p w14:paraId="4BF8B99F" w14:textId="67FD825B" w:rsidR="00E131B8" w:rsidRDefault="006C62CA" w:rsidP="00BB6AA1">
          <w:pPr>
            <w:pStyle w:val="Heading1"/>
            <w:numPr>
              <w:ilvl w:val="0"/>
              <w:numId w:val="0"/>
            </w:numPr>
          </w:pPr>
          <w:r>
            <w:t>INHO</w:t>
          </w:r>
          <w:r w:rsidR="00E131B8">
            <w:t>UDSTAFEL</w:t>
          </w:r>
          <w:bookmarkEnd w:id="1"/>
        </w:p>
        <w:p w14:paraId="7BEE259F" w14:textId="77777777" w:rsidR="00E131B8" w:rsidRPr="00E131B8" w:rsidRDefault="00E131B8" w:rsidP="00E131B8"/>
        <w:p w14:paraId="2274BE48" w14:textId="77777777" w:rsidR="006D0DCC" w:rsidRDefault="00E131B8">
          <w:pPr>
            <w:pStyle w:val="TOC1"/>
            <w:tabs>
              <w:tab w:val="right" w:leader="dot" w:pos="8494"/>
            </w:tabs>
            <w:rPr>
              <w:rFonts w:eastAsiaTheme="minorEastAsia" w:cstheme="minorBidi"/>
              <w:b w:val="0"/>
              <w:caps w:val="0"/>
              <w:noProof/>
              <w:lang w:val="nl-NL" w:eastAsia="nl-NL"/>
            </w:rPr>
          </w:pPr>
          <w:r>
            <w:rPr>
              <w:b w:val="0"/>
            </w:rPr>
            <w:fldChar w:fldCharType="begin"/>
          </w:r>
          <w:r>
            <w:instrText xml:space="preserve"> TOC \o "1-3" \h \z \u </w:instrText>
          </w:r>
          <w:r>
            <w:rPr>
              <w:b w:val="0"/>
            </w:rPr>
            <w:fldChar w:fldCharType="separate"/>
          </w:r>
          <w:hyperlink w:anchor="_Toc401064679" w:history="1">
            <w:r w:rsidR="006D0DCC" w:rsidRPr="009E0D1A">
              <w:rPr>
                <w:rStyle w:val="Hyperlink"/>
                <w:noProof/>
              </w:rPr>
              <w:t>INHOUDSTAFEL</w:t>
            </w:r>
            <w:r w:rsidR="006D0DCC">
              <w:rPr>
                <w:noProof/>
                <w:webHidden/>
              </w:rPr>
              <w:tab/>
            </w:r>
            <w:r w:rsidR="006D0DCC">
              <w:rPr>
                <w:noProof/>
                <w:webHidden/>
              </w:rPr>
              <w:fldChar w:fldCharType="begin"/>
            </w:r>
            <w:r w:rsidR="006D0DCC">
              <w:rPr>
                <w:noProof/>
                <w:webHidden/>
              </w:rPr>
              <w:instrText xml:space="preserve"> PAGEREF _Toc401064679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73B48940" w14:textId="77777777" w:rsidR="006D0DCC" w:rsidRDefault="002A1366">
          <w:pPr>
            <w:pStyle w:val="TOC1"/>
            <w:tabs>
              <w:tab w:val="left" w:pos="480"/>
              <w:tab w:val="right" w:leader="dot" w:pos="8494"/>
            </w:tabs>
            <w:rPr>
              <w:rFonts w:eastAsiaTheme="minorEastAsia" w:cstheme="minorBidi"/>
              <w:b w:val="0"/>
              <w:caps w:val="0"/>
              <w:noProof/>
              <w:lang w:val="nl-NL" w:eastAsia="nl-NL"/>
            </w:rPr>
          </w:pPr>
          <w:hyperlink w:anchor="_Toc401064680" w:history="1">
            <w:r w:rsidR="006D0DCC" w:rsidRPr="009E0D1A">
              <w:rPr>
                <w:rStyle w:val="Hyperlink"/>
                <w:noProof/>
              </w:rPr>
              <w:t>1.</w:t>
            </w:r>
            <w:r w:rsidR="006D0DCC">
              <w:rPr>
                <w:rFonts w:eastAsiaTheme="minorEastAsia" w:cstheme="minorBidi"/>
                <w:b w:val="0"/>
                <w:caps w:val="0"/>
                <w:noProof/>
                <w:lang w:val="nl-NL" w:eastAsia="nl-NL"/>
              </w:rPr>
              <w:tab/>
            </w:r>
            <w:r w:rsidR="006D0DCC" w:rsidRPr="009E0D1A">
              <w:rPr>
                <w:rStyle w:val="Hyperlink"/>
                <w:noProof/>
              </w:rPr>
              <w:t>Groepsleden</w:t>
            </w:r>
            <w:r w:rsidR="006D0DCC">
              <w:rPr>
                <w:noProof/>
                <w:webHidden/>
              </w:rPr>
              <w:tab/>
            </w:r>
            <w:r w:rsidR="006D0DCC">
              <w:rPr>
                <w:noProof/>
                <w:webHidden/>
              </w:rPr>
              <w:fldChar w:fldCharType="begin"/>
            </w:r>
            <w:r w:rsidR="006D0DCC">
              <w:rPr>
                <w:noProof/>
                <w:webHidden/>
              </w:rPr>
              <w:instrText xml:space="preserve"> PAGEREF _Toc401064680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700245D2" w14:textId="77777777" w:rsidR="006D0DCC" w:rsidRDefault="002A1366">
          <w:pPr>
            <w:pStyle w:val="TOC1"/>
            <w:tabs>
              <w:tab w:val="left" w:pos="480"/>
              <w:tab w:val="right" w:leader="dot" w:pos="8494"/>
            </w:tabs>
            <w:rPr>
              <w:rFonts w:eastAsiaTheme="minorEastAsia" w:cstheme="minorBidi"/>
              <w:b w:val="0"/>
              <w:caps w:val="0"/>
              <w:noProof/>
              <w:lang w:val="nl-NL" w:eastAsia="nl-NL"/>
            </w:rPr>
          </w:pPr>
          <w:hyperlink w:anchor="_Toc401064681" w:history="1">
            <w:r w:rsidR="006D0DCC" w:rsidRPr="009E0D1A">
              <w:rPr>
                <w:rStyle w:val="Hyperlink"/>
                <w:noProof/>
              </w:rPr>
              <w:t>2.</w:t>
            </w:r>
            <w:r w:rsidR="006D0DCC">
              <w:rPr>
                <w:rFonts w:eastAsiaTheme="minorEastAsia" w:cstheme="minorBidi"/>
                <w:b w:val="0"/>
                <w:caps w:val="0"/>
                <w:noProof/>
                <w:lang w:val="nl-NL" w:eastAsia="nl-NL"/>
              </w:rPr>
              <w:tab/>
            </w:r>
            <w:r w:rsidR="006D0DCC" w:rsidRPr="009E0D1A">
              <w:rPr>
                <w:rStyle w:val="Hyperlink"/>
                <w:noProof/>
              </w:rPr>
              <w:t>Brainstorm</w:t>
            </w:r>
            <w:r w:rsidR="006D0DCC">
              <w:rPr>
                <w:noProof/>
                <w:webHidden/>
              </w:rPr>
              <w:tab/>
            </w:r>
            <w:r w:rsidR="006D0DCC">
              <w:rPr>
                <w:noProof/>
                <w:webHidden/>
              </w:rPr>
              <w:fldChar w:fldCharType="begin"/>
            </w:r>
            <w:r w:rsidR="006D0DCC">
              <w:rPr>
                <w:noProof/>
                <w:webHidden/>
              </w:rPr>
              <w:instrText xml:space="preserve"> PAGEREF _Toc401064681 \h </w:instrText>
            </w:r>
            <w:r w:rsidR="006D0DCC">
              <w:rPr>
                <w:noProof/>
                <w:webHidden/>
              </w:rPr>
            </w:r>
            <w:r w:rsidR="006D0DCC">
              <w:rPr>
                <w:noProof/>
                <w:webHidden/>
              </w:rPr>
              <w:fldChar w:fldCharType="separate"/>
            </w:r>
            <w:r w:rsidR="006D0DCC">
              <w:rPr>
                <w:noProof/>
                <w:webHidden/>
              </w:rPr>
              <w:t>2</w:t>
            </w:r>
            <w:r w:rsidR="006D0DCC">
              <w:rPr>
                <w:noProof/>
                <w:webHidden/>
              </w:rPr>
              <w:fldChar w:fldCharType="end"/>
            </w:r>
          </w:hyperlink>
        </w:p>
        <w:p w14:paraId="1FF5EBE5" w14:textId="2CA6CC3F" w:rsidR="00E131B8" w:rsidRDefault="00E131B8">
          <w:r>
            <w:rPr>
              <w:b/>
              <w:bCs/>
              <w:noProof/>
            </w:rPr>
            <w:fldChar w:fldCharType="end"/>
          </w:r>
        </w:p>
      </w:sdtContent>
    </w:sdt>
    <w:p w14:paraId="5359D59C" w14:textId="011CDAC8" w:rsidR="008C51F3" w:rsidRDefault="008C51F3" w:rsidP="00211CDA">
      <w:pPr>
        <w:rPr>
          <w:rFonts w:cs="Arial"/>
          <w:spacing w:val="100"/>
          <w:lang w:val="nl-BE"/>
        </w:rPr>
      </w:pPr>
    </w:p>
    <w:p w14:paraId="0FA06BA1" w14:textId="0249F4E7" w:rsidR="008E78A1" w:rsidRPr="00BB6AA1" w:rsidRDefault="008E78A1" w:rsidP="00BB6AA1">
      <w:pPr>
        <w:pStyle w:val="Heading1"/>
      </w:pPr>
      <w:bookmarkStart w:id="2" w:name="_Toc401064680"/>
      <w:r w:rsidRPr="00BB6AA1">
        <w:t>Groepsleden</w:t>
      </w:r>
      <w:bookmarkEnd w:id="2"/>
    </w:p>
    <w:p w14:paraId="7E495628" w14:textId="2AF56336" w:rsidR="008E78A1" w:rsidRDefault="008E78A1" w:rsidP="008E78A1">
      <w:pPr>
        <w:rPr>
          <w:lang w:val="nl-NL" w:eastAsia="nl-BE"/>
        </w:rPr>
      </w:pPr>
      <w:r>
        <w:rPr>
          <w:lang w:val="nl-NL" w:eastAsia="nl-BE"/>
        </w:rPr>
        <w:t xml:space="preserve">Alle groepsleden volgen de bachelor in de ingenieurswetenschappen. </w:t>
      </w:r>
      <w:r w:rsidR="00A332BA">
        <w:rPr>
          <w:lang w:val="nl-NL" w:eastAsia="nl-BE"/>
        </w:rPr>
        <w:t>Volgende lijst vat enkele gegevens samen.</w:t>
      </w:r>
    </w:p>
    <w:p w14:paraId="1CA1212E" w14:textId="77777777" w:rsidR="008E78A1" w:rsidRDefault="008E78A1" w:rsidP="008E78A1">
      <w:pPr>
        <w:rPr>
          <w:lang w:val="nl-NL" w:eastAsia="nl-BE"/>
        </w:rPr>
      </w:pPr>
    </w:p>
    <w:p w14:paraId="6C8290D7" w14:textId="4D0BA7EF" w:rsidR="008E78A1" w:rsidRDefault="008E78A1" w:rsidP="001F3EF5">
      <w:pPr>
        <w:tabs>
          <w:tab w:val="left" w:pos="2694"/>
          <w:tab w:val="left" w:pos="3828"/>
        </w:tabs>
        <w:rPr>
          <w:lang w:val="nl-NL" w:eastAsia="nl-BE"/>
        </w:rPr>
      </w:pPr>
      <w:r w:rsidRPr="008E78A1">
        <w:rPr>
          <w:b/>
          <w:lang w:val="nl-NL" w:eastAsia="nl-BE"/>
        </w:rPr>
        <w:t>Naam</w:t>
      </w:r>
      <w:r w:rsidR="005C7BEB">
        <w:rPr>
          <w:b/>
          <w:lang w:val="nl-NL" w:eastAsia="nl-BE"/>
        </w:rPr>
        <w:tab/>
        <w:t>Jaar</w:t>
      </w:r>
      <w:r w:rsidR="005C7BEB">
        <w:rPr>
          <w:b/>
          <w:lang w:val="nl-NL" w:eastAsia="nl-BE"/>
        </w:rPr>
        <w:tab/>
      </w:r>
      <w:r w:rsidRPr="008E78A1">
        <w:rPr>
          <w:b/>
          <w:lang w:val="nl-NL" w:eastAsia="nl-BE"/>
        </w:rPr>
        <w:t>Richting</w:t>
      </w:r>
      <w:r>
        <w:rPr>
          <w:b/>
          <w:lang w:val="nl-NL" w:eastAsia="nl-BE"/>
        </w:rPr>
        <w:t xml:space="preserve"> (major – minor)</w:t>
      </w:r>
    </w:p>
    <w:p w14:paraId="588D82C9" w14:textId="1C98A7BB" w:rsidR="008E78A1" w:rsidRPr="008E78A1" w:rsidRDefault="008E78A1" w:rsidP="001F3EF5">
      <w:pPr>
        <w:tabs>
          <w:tab w:val="left" w:pos="2694"/>
          <w:tab w:val="left" w:pos="3828"/>
        </w:tabs>
        <w:rPr>
          <w:rFonts w:cs="Arial"/>
          <w:lang w:val="nl-BE"/>
        </w:rPr>
      </w:pPr>
      <w:r w:rsidRPr="008E78A1">
        <w:rPr>
          <w:rFonts w:cs="Arial"/>
          <w:lang w:val="nl-BE"/>
        </w:rPr>
        <w:t>Schrooten Bernd</w:t>
      </w:r>
      <w:r w:rsidR="005C7BEB">
        <w:rPr>
          <w:rFonts w:cs="Arial"/>
          <w:lang w:val="nl-BE"/>
        </w:rPr>
        <w:tab/>
        <w:t>2</w:t>
      </w:r>
      <w:r w:rsidR="005C7BEB">
        <w:rPr>
          <w:rFonts w:cs="Arial"/>
          <w:lang w:val="nl-BE"/>
        </w:rPr>
        <w:tab/>
      </w:r>
      <w:r>
        <w:rPr>
          <w:rFonts w:cs="Arial"/>
          <w:lang w:val="nl-BE"/>
        </w:rPr>
        <w:t>Computerwetenschappen - Elektrotechniek</w:t>
      </w:r>
    </w:p>
    <w:p w14:paraId="47DF40CC" w14:textId="27677EB6" w:rsidR="008E78A1" w:rsidRPr="008E78A1" w:rsidRDefault="008E78A1" w:rsidP="001F3EF5">
      <w:pPr>
        <w:tabs>
          <w:tab w:val="left" w:pos="2694"/>
          <w:tab w:val="left" w:pos="3828"/>
          <w:tab w:val="left" w:pos="8504"/>
        </w:tabs>
        <w:rPr>
          <w:rFonts w:cs="Arial"/>
          <w:lang w:val="nl-BE"/>
        </w:rPr>
      </w:pPr>
      <w:r w:rsidRPr="008E78A1">
        <w:rPr>
          <w:rFonts w:cs="Arial"/>
          <w:lang w:val="nl-BE"/>
        </w:rPr>
        <w:t>Schryvers Andreas</w:t>
      </w:r>
      <w:r w:rsidR="005C7BEB">
        <w:rPr>
          <w:rFonts w:cs="Arial"/>
          <w:lang w:val="nl-BE"/>
        </w:rPr>
        <w:tab/>
        <w:t>2</w:t>
      </w:r>
      <w:r w:rsidR="005C7BEB">
        <w:rPr>
          <w:rFonts w:cs="Arial"/>
          <w:lang w:val="nl-BE"/>
        </w:rPr>
        <w:tab/>
      </w:r>
      <w:r>
        <w:rPr>
          <w:rFonts w:cs="Arial"/>
          <w:lang w:val="nl-BE"/>
        </w:rPr>
        <w:t>Computerwetenschappen - Elektrotechniek</w:t>
      </w:r>
    </w:p>
    <w:p w14:paraId="5AC59B8A" w14:textId="4874D46C" w:rsidR="008E78A1" w:rsidRPr="008E78A1" w:rsidRDefault="008E78A1" w:rsidP="001F3EF5">
      <w:pPr>
        <w:tabs>
          <w:tab w:val="left" w:pos="2694"/>
          <w:tab w:val="left" w:pos="3828"/>
          <w:tab w:val="right" w:pos="8504"/>
        </w:tabs>
        <w:rPr>
          <w:rFonts w:cs="Arial"/>
          <w:lang w:val="nl-BE"/>
        </w:rPr>
      </w:pPr>
      <w:r w:rsidRPr="008E78A1">
        <w:rPr>
          <w:rFonts w:cs="Arial"/>
          <w:lang w:val="nl-BE"/>
        </w:rPr>
        <w:t>Sels Shoera</w:t>
      </w:r>
      <w:r w:rsidR="005C7BEB">
        <w:rPr>
          <w:rFonts w:cs="Arial"/>
          <w:lang w:val="nl-BE"/>
        </w:rPr>
        <w:tab/>
        <w:t>2/3</w:t>
      </w:r>
      <w:r w:rsidR="005C7BEB">
        <w:rPr>
          <w:rFonts w:cs="Arial"/>
          <w:lang w:val="nl-BE"/>
        </w:rPr>
        <w:tab/>
      </w:r>
      <w:r>
        <w:rPr>
          <w:rFonts w:cs="Arial"/>
          <w:lang w:val="nl-BE"/>
        </w:rPr>
        <w:t>Elektrotechniek - Computerwetenschappen</w:t>
      </w:r>
    </w:p>
    <w:p w14:paraId="69ECD745" w14:textId="15D130D3" w:rsidR="008E78A1" w:rsidRPr="008E78A1" w:rsidRDefault="008E78A1" w:rsidP="001F3EF5">
      <w:pPr>
        <w:tabs>
          <w:tab w:val="left" w:pos="2694"/>
          <w:tab w:val="left" w:pos="3828"/>
          <w:tab w:val="right" w:pos="8504"/>
        </w:tabs>
        <w:rPr>
          <w:rFonts w:cs="Arial"/>
          <w:lang w:val="nl-BE"/>
        </w:rPr>
      </w:pPr>
      <w:r w:rsidRPr="008E78A1">
        <w:rPr>
          <w:rFonts w:cs="Arial"/>
          <w:lang w:val="nl-BE"/>
        </w:rPr>
        <w:t>Switsers Sander</w:t>
      </w:r>
      <w:r w:rsidR="005C7BEB">
        <w:rPr>
          <w:rFonts w:cs="Arial"/>
          <w:lang w:val="nl-BE"/>
        </w:rPr>
        <w:tab/>
        <w:t>2</w:t>
      </w:r>
      <w:r w:rsidR="005C7BEB">
        <w:rPr>
          <w:rFonts w:cs="Arial"/>
          <w:lang w:val="nl-BE"/>
        </w:rPr>
        <w:tab/>
      </w:r>
      <w:r>
        <w:rPr>
          <w:rFonts w:cs="Arial"/>
          <w:lang w:val="nl-BE"/>
        </w:rPr>
        <w:t>Computerwetenschappen - Elektrotechniek</w:t>
      </w:r>
    </w:p>
    <w:p w14:paraId="3E0B5F9D" w14:textId="7264C25F" w:rsidR="008E78A1" w:rsidRPr="008E78A1" w:rsidRDefault="008E78A1" w:rsidP="001F3EF5">
      <w:pPr>
        <w:tabs>
          <w:tab w:val="left" w:pos="2694"/>
          <w:tab w:val="left" w:pos="3828"/>
          <w:tab w:val="right" w:pos="8504"/>
        </w:tabs>
        <w:rPr>
          <w:rFonts w:cs="Arial"/>
          <w:lang w:val="nl-BE"/>
        </w:rPr>
      </w:pPr>
      <w:r w:rsidRPr="008E78A1">
        <w:rPr>
          <w:rFonts w:cs="Arial"/>
          <w:lang w:val="nl-BE"/>
        </w:rPr>
        <w:t>Van den Berghe Pieter</w:t>
      </w:r>
      <w:r w:rsidR="005C7BEB">
        <w:rPr>
          <w:rFonts w:cs="Arial"/>
          <w:lang w:val="nl-BE"/>
        </w:rPr>
        <w:tab/>
        <w:t>2</w:t>
      </w:r>
      <w:r w:rsidR="005C7BEB">
        <w:rPr>
          <w:rFonts w:cs="Arial"/>
          <w:lang w:val="nl-BE"/>
        </w:rPr>
        <w:tab/>
      </w:r>
      <w:r>
        <w:rPr>
          <w:rFonts w:cs="Arial"/>
          <w:lang w:val="nl-BE"/>
        </w:rPr>
        <w:t>Elektrotechniek - Computerwetenschappen</w:t>
      </w:r>
    </w:p>
    <w:p w14:paraId="555FD2F0" w14:textId="6D65E907" w:rsidR="008E78A1" w:rsidRPr="008E78A1" w:rsidRDefault="008E78A1" w:rsidP="001F3EF5">
      <w:pPr>
        <w:tabs>
          <w:tab w:val="left" w:pos="2694"/>
          <w:tab w:val="left" w:pos="3828"/>
          <w:tab w:val="right" w:pos="8504"/>
        </w:tabs>
        <w:rPr>
          <w:rFonts w:cs="Arial"/>
          <w:lang w:val="nl-BE"/>
        </w:rPr>
      </w:pPr>
      <w:r w:rsidRPr="008E78A1">
        <w:rPr>
          <w:rFonts w:cs="Arial"/>
          <w:lang w:val="nl-BE"/>
        </w:rPr>
        <w:t>Van Laere Nathan</w:t>
      </w:r>
      <w:r w:rsidR="005C7BEB">
        <w:rPr>
          <w:rFonts w:cs="Arial"/>
          <w:lang w:val="nl-BE"/>
        </w:rPr>
        <w:tab/>
        <w:t>2</w:t>
      </w:r>
      <w:r w:rsidR="005C7BEB">
        <w:rPr>
          <w:rFonts w:cs="Arial"/>
          <w:lang w:val="nl-BE"/>
        </w:rPr>
        <w:tab/>
      </w:r>
      <w:r>
        <w:rPr>
          <w:rFonts w:cs="Arial"/>
          <w:lang w:val="nl-BE"/>
        </w:rPr>
        <w:t>Computerwetenschappen - Elektrotechniek</w:t>
      </w:r>
    </w:p>
    <w:p w14:paraId="66013CFC" w14:textId="1551F445" w:rsidR="008E78A1" w:rsidRDefault="008E78A1" w:rsidP="008E78A1">
      <w:pPr>
        <w:autoSpaceDE w:val="0"/>
        <w:autoSpaceDN w:val="0"/>
        <w:adjustRightInd w:val="0"/>
        <w:rPr>
          <w:rFonts w:ascii="Helvetica" w:hAnsi="Helvetica" w:cs="Helvetica"/>
          <w:b/>
          <w:bCs/>
          <w:sz w:val="30"/>
          <w:szCs w:val="30"/>
          <w:lang w:val="nl-NL" w:eastAsia="nl-BE"/>
        </w:rPr>
      </w:pPr>
    </w:p>
    <w:p w14:paraId="3F01F227" w14:textId="0414BB95" w:rsidR="00BB6AA1" w:rsidRPr="00BB6AA1" w:rsidRDefault="001A2F75" w:rsidP="00BB6AA1">
      <w:pPr>
        <w:pStyle w:val="Heading1"/>
      </w:pPr>
      <w:bookmarkStart w:id="3" w:name="_Toc401064681"/>
      <w:r>
        <w:rPr>
          <w:rFonts w:ascii="Helvetica" w:hAnsi="Helvetica" w:cs="Helvetica"/>
          <w:noProof/>
          <w:sz w:val="26"/>
          <w:szCs w:val="26"/>
          <w:lang w:val="en-US"/>
        </w:rPr>
        <w:drawing>
          <wp:anchor distT="0" distB="0" distL="114300" distR="114300" simplePos="0" relativeHeight="251664384" behindDoc="1" locked="0" layoutInCell="1" allowOverlap="1" wp14:anchorId="2F84297E" wp14:editId="05C8D65C">
            <wp:simplePos x="0" y="0"/>
            <wp:positionH relativeFrom="column">
              <wp:posOffset>2579706</wp:posOffset>
            </wp:positionH>
            <wp:positionV relativeFrom="paragraph">
              <wp:posOffset>157181</wp:posOffset>
            </wp:positionV>
            <wp:extent cx="2964180" cy="4197350"/>
            <wp:effectExtent l="0" t="0" r="7620" b="0"/>
            <wp:wrapTight wrapText="bothSides">
              <wp:wrapPolygon edited="0">
                <wp:start x="0" y="0"/>
                <wp:lineTo x="0" y="21469"/>
                <wp:lineTo x="21517" y="21469"/>
                <wp:lineTo x="2151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87499_10152318785037823_3127394537712199014_n-2.jpg"/>
                    <pic:cNvPicPr/>
                  </pic:nvPicPr>
                  <pic:blipFill>
                    <a:blip r:embed="rId11">
                      <a:extLst>
                        <a:ext uri="{28A0092B-C50C-407E-A947-70E740481C1C}">
                          <a14:useLocalDpi xmlns:a14="http://schemas.microsoft.com/office/drawing/2010/main" val="0"/>
                        </a:ext>
                      </a:extLst>
                    </a:blip>
                    <a:stretch>
                      <a:fillRect/>
                    </a:stretch>
                  </pic:blipFill>
                  <pic:spPr>
                    <a:xfrm>
                      <a:off x="0" y="0"/>
                      <a:ext cx="2964180" cy="4197350"/>
                    </a:xfrm>
                    <a:prstGeom prst="rect">
                      <a:avLst/>
                    </a:prstGeom>
                  </pic:spPr>
                </pic:pic>
              </a:graphicData>
            </a:graphic>
            <wp14:sizeRelH relativeFrom="margin">
              <wp14:pctWidth>0</wp14:pctWidth>
            </wp14:sizeRelH>
            <wp14:sizeRelV relativeFrom="margin">
              <wp14:pctHeight>0</wp14:pctHeight>
            </wp14:sizeRelV>
          </wp:anchor>
        </w:drawing>
      </w:r>
      <w:r w:rsidR="008E78A1" w:rsidRPr="00BB6AA1">
        <w:t>Brainstorm</w:t>
      </w:r>
      <w:bookmarkEnd w:id="3"/>
    </w:p>
    <w:p w14:paraId="2AFC66DA" w14:textId="0A6801FB" w:rsidR="00BB6AA1" w:rsidRDefault="00BB6AA1" w:rsidP="00BB6AA1">
      <w:pPr>
        <w:rPr>
          <w:lang w:val="nl-NL" w:eastAsia="nl-BE"/>
        </w:rPr>
      </w:pPr>
      <w:r>
        <w:rPr>
          <w:lang w:val="nl-NL" w:eastAsia="nl-BE"/>
        </w:rPr>
        <w:t xml:space="preserve">Afbeelding 1 toont </w:t>
      </w:r>
      <w:r w:rsidR="00A332BA">
        <w:rPr>
          <w:lang w:val="nl-NL" w:eastAsia="nl-BE"/>
        </w:rPr>
        <w:t xml:space="preserve">het resultaat van </w:t>
      </w:r>
      <w:r>
        <w:rPr>
          <w:lang w:val="nl-NL" w:eastAsia="nl-BE"/>
        </w:rPr>
        <w:t>de eerste brainstormsessie</w:t>
      </w:r>
      <w:r w:rsidR="00AE7611">
        <w:rPr>
          <w:lang w:val="nl-NL" w:eastAsia="nl-BE"/>
        </w:rPr>
        <w:t>, waar het de bedoeling was om in eerste instantie na te gaan wat allemaal gemeten zou kunnen worden en hoe feedback aan de gebruiker gegeven zou kunnen worden</w:t>
      </w:r>
      <w:r w:rsidR="00A332BA">
        <w:rPr>
          <w:lang w:val="nl-NL" w:eastAsia="nl-BE"/>
        </w:rPr>
        <w:t>. Volgende lijst bevat alle elementen uit de</w:t>
      </w:r>
      <w:r w:rsidR="00AE7611">
        <w:rPr>
          <w:lang w:val="nl-NL" w:eastAsia="nl-BE"/>
        </w:rPr>
        <w:t>ze</w:t>
      </w:r>
      <w:r w:rsidR="00A332BA">
        <w:rPr>
          <w:lang w:val="nl-NL" w:eastAsia="nl-BE"/>
        </w:rPr>
        <w:t xml:space="preserve"> brainstorm met bijho</w:t>
      </w:r>
      <w:r w:rsidR="00AE7611">
        <w:rPr>
          <w:lang w:val="nl-NL" w:eastAsia="nl-BE"/>
        </w:rPr>
        <w:t xml:space="preserve">rende beschrijving indien nodig, opgedeeld in enkele categorieën. </w:t>
      </w:r>
    </w:p>
    <w:p w14:paraId="4991843D" w14:textId="77777777" w:rsidR="00AE7611" w:rsidRDefault="00AE7611" w:rsidP="00BB6AA1">
      <w:pPr>
        <w:rPr>
          <w:lang w:val="nl-NL" w:eastAsia="nl-BE"/>
        </w:rPr>
      </w:pPr>
    </w:p>
    <w:p w14:paraId="17A15006" w14:textId="19993B60" w:rsidR="00AE7611" w:rsidRDefault="00AE7611" w:rsidP="00996009">
      <w:pPr>
        <w:spacing w:line="240" w:lineRule="auto"/>
        <w:rPr>
          <w:b/>
          <w:lang w:val="nl-NL" w:eastAsia="nl-BE"/>
        </w:rPr>
      </w:pPr>
      <w:r>
        <w:rPr>
          <w:b/>
          <w:lang w:val="nl-NL" w:eastAsia="nl-BE"/>
        </w:rPr>
        <w:t>Locatie</w:t>
      </w:r>
      <w:r w:rsidR="0022481D">
        <w:rPr>
          <w:b/>
          <w:lang w:val="nl-NL" w:eastAsia="nl-BE"/>
        </w:rPr>
        <w:t xml:space="preserve"> en omstandigheden</w:t>
      </w:r>
    </w:p>
    <w:p w14:paraId="4EF9F433" w14:textId="13B6810C" w:rsidR="00AE7611" w:rsidRDefault="00AE7611" w:rsidP="00996009">
      <w:pPr>
        <w:spacing w:line="240" w:lineRule="auto"/>
        <w:rPr>
          <w:lang w:val="nl-NL" w:eastAsia="nl-BE"/>
        </w:rPr>
      </w:pPr>
      <w:r>
        <w:rPr>
          <w:lang w:val="nl-NL" w:eastAsia="nl-BE"/>
        </w:rPr>
        <w:t>Hoogte</w:t>
      </w:r>
    </w:p>
    <w:p w14:paraId="661A22D0" w14:textId="0ECD38A8" w:rsidR="00AE7611" w:rsidRDefault="00AE7611" w:rsidP="00996009">
      <w:pPr>
        <w:spacing w:line="240" w:lineRule="auto"/>
        <w:rPr>
          <w:lang w:val="nl-NL" w:eastAsia="nl-BE"/>
        </w:rPr>
      </w:pPr>
      <w:r>
        <w:rPr>
          <w:lang w:val="nl-NL" w:eastAsia="nl-BE"/>
        </w:rPr>
        <w:t>Helling</w:t>
      </w:r>
    </w:p>
    <w:p w14:paraId="14B2C59C" w14:textId="2953B0FD" w:rsidR="00AE7611" w:rsidRDefault="00AE7611" w:rsidP="00996009">
      <w:pPr>
        <w:spacing w:line="240" w:lineRule="auto"/>
        <w:rPr>
          <w:lang w:val="nl-NL" w:eastAsia="nl-BE"/>
        </w:rPr>
      </w:pPr>
      <w:r>
        <w:rPr>
          <w:lang w:val="nl-NL" w:eastAsia="nl-BE"/>
        </w:rPr>
        <w:t>Snelheid</w:t>
      </w:r>
    </w:p>
    <w:p w14:paraId="5F95D65D" w14:textId="124DA66C" w:rsidR="00692E45" w:rsidRDefault="00692E45" w:rsidP="00996009">
      <w:pPr>
        <w:spacing w:line="240" w:lineRule="auto"/>
        <w:rPr>
          <w:lang w:val="nl-NL" w:eastAsia="nl-BE"/>
        </w:rPr>
      </w:pPr>
      <w:r>
        <w:rPr>
          <w:lang w:val="nl-NL" w:eastAsia="nl-BE"/>
        </w:rPr>
        <w:t>Versnelling</w:t>
      </w:r>
    </w:p>
    <w:p w14:paraId="49C85731" w14:textId="4EFED20D" w:rsidR="006E6196" w:rsidRDefault="00AE7611" w:rsidP="00996009">
      <w:pPr>
        <w:spacing w:line="240" w:lineRule="auto"/>
        <w:rPr>
          <w:lang w:val="nl-NL" w:eastAsia="nl-BE"/>
        </w:rPr>
      </w:pPr>
      <w:r>
        <w:rPr>
          <w:lang w:val="nl-NL" w:eastAsia="nl-BE"/>
        </w:rPr>
        <w:t>Aantal toeren</w:t>
      </w:r>
    </w:p>
    <w:p w14:paraId="5B151999" w14:textId="5383E988" w:rsidR="00697757" w:rsidRDefault="00697757" w:rsidP="00996009">
      <w:pPr>
        <w:spacing w:line="240" w:lineRule="auto"/>
        <w:rPr>
          <w:lang w:val="nl-NL" w:eastAsia="nl-BE"/>
        </w:rPr>
      </w:pPr>
      <w:r>
        <w:rPr>
          <w:lang w:val="nl-NL" w:eastAsia="nl-BE"/>
        </w:rPr>
        <w:t>Meest gebruikte versnelling</w:t>
      </w:r>
    </w:p>
    <w:p w14:paraId="07629B5C" w14:textId="228F2B85" w:rsidR="006E6196" w:rsidRDefault="006E6196" w:rsidP="00996009">
      <w:pPr>
        <w:spacing w:line="240" w:lineRule="auto"/>
        <w:rPr>
          <w:lang w:val="nl-NL" w:eastAsia="nl-BE"/>
        </w:rPr>
      </w:pPr>
      <w:r>
        <w:rPr>
          <w:lang w:val="nl-NL" w:eastAsia="nl-BE"/>
        </w:rPr>
        <w:lastRenderedPageBreak/>
        <w:t>Temperatuur</w:t>
      </w:r>
    </w:p>
    <w:p w14:paraId="6CEEDC87" w14:textId="6985462F" w:rsidR="006E6196" w:rsidRDefault="006E6196" w:rsidP="00996009">
      <w:pPr>
        <w:spacing w:line="240" w:lineRule="auto"/>
        <w:rPr>
          <w:lang w:val="nl-NL" w:eastAsia="nl-BE"/>
        </w:rPr>
      </w:pPr>
      <w:r>
        <w:rPr>
          <w:lang w:val="nl-NL" w:eastAsia="nl-BE"/>
        </w:rPr>
        <w:t>Wind</w:t>
      </w:r>
    </w:p>
    <w:p w14:paraId="754AE497" w14:textId="3BCBB771" w:rsidR="006E6196" w:rsidRDefault="006E6196" w:rsidP="00996009">
      <w:pPr>
        <w:spacing w:line="240" w:lineRule="auto"/>
        <w:rPr>
          <w:lang w:val="nl-NL" w:eastAsia="nl-BE"/>
        </w:rPr>
      </w:pPr>
      <w:r>
        <w:rPr>
          <w:lang w:val="nl-NL" w:eastAsia="nl-BE"/>
        </w:rPr>
        <w:t>Luchtvochtigheid</w:t>
      </w:r>
    </w:p>
    <w:p w14:paraId="55305F7A" w14:textId="11494804" w:rsidR="006E6196" w:rsidRDefault="006E6196" w:rsidP="00996009">
      <w:pPr>
        <w:spacing w:line="240" w:lineRule="auto"/>
        <w:rPr>
          <w:lang w:val="nl-NL" w:eastAsia="nl-BE"/>
        </w:rPr>
      </w:pPr>
      <w:r>
        <w:rPr>
          <w:lang w:val="nl-NL" w:eastAsia="nl-BE"/>
        </w:rPr>
        <w:t>Luchtkwaliteit</w:t>
      </w:r>
    </w:p>
    <w:p w14:paraId="435C6C63" w14:textId="4BB6EEE0" w:rsidR="006E6196" w:rsidRDefault="006E6196" w:rsidP="00996009">
      <w:pPr>
        <w:spacing w:line="240" w:lineRule="auto"/>
        <w:rPr>
          <w:lang w:val="nl-NL" w:eastAsia="nl-BE"/>
        </w:rPr>
      </w:pPr>
      <w:r>
        <w:rPr>
          <w:lang w:val="nl-NL" w:eastAsia="nl-BE"/>
        </w:rPr>
        <w:t>Kwaliteit van de weg</w:t>
      </w:r>
    </w:p>
    <w:p w14:paraId="62FADC68" w14:textId="1575C293" w:rsidR="00D8583A" w:rsidRDefault="00D8583A" w:rsidP="00996009">
      <w:pPr>
        <w:spacing w:line="240" w:lineRule="auto"/>
        <w:rPr>
          <w:lang w:val="nl-NL" w:eastAsia="nl-BE"/>
        </w:rPr>
      </w:pPr>
      <w:r>
        <w:rPr>
          <w:lang w:val="nl-NL" w:eastAsia="nl-BE"/>
        </w:rPr>
        <w:t>UV-licht</w:t>
      </w:r>
    </w:p>
    <w:p w14:paraId="61B6455C" w14:textId="0F13F89B" w:rsidR="00D8583A" w:rsidRDefault="00D8583A" w:rsidP="00996009">
      <w:pPr>
        <w:spacing w:line="240" w:lineRule="auto"/>
        <w:rPr>
          <w:lang w:val="nl-NL" w:eastAsia="nl-BE"/>
        </w:rPr>
      </w:pPr>
      <w:r>
        <w:rPr>
          <w:lang w:val="nl-NL" w:eastAsia="nl-BE"/>
        </w:rPr>
        <w:t>Decibelmeter</w:t>
      </w:r>
    </w:p>
    <w:p w14:paraId="2E1C6991" w14:textId="130A9F98" w:rsidR="0022481D" w:rsidRDefault="0022481D" w:rsidP="00996009">
      <w:pPr>
        <w:spacing w:line="240" w:lineRule="auto"/>
        <w:rPr>
          <w:lang w:val="nl-NL" w:eastAsia="nl-BE"/>
        </w:rPr>
      </w:pPr>
      <w:r>
        <w:rPr>
          <w:lang w:val="nl-NL" w:eastAsia="nl-BE"/>
        </w:rPr>
        <w:t>Bandenstapping</w:t>
      </w:r>
    </w:p>
    <w:p w14:paraId="59D6C9CA" w14:textId="20083695" w:rsidR="0022481D" w:rsidRDefault="0022481D" w:rsidP="00996009">
      <w:pPr>
        <w:spacing w:line="240" w:lineRule="auto"/>
        <w:rPr>
          <w:lang w:val="nl-NL" w:eastAsia="nl-BE"/>
        </w:rPr>
      </w:pPr>
      <w:r>
        <w:rPr>
          <w:lang w:val="nl-NL" w:eastAsia="nl-BE"/>
        </w:rPr>
        <w:t>Remafstand</w:t>
      </w:r>
    </w:p>
    <w:p w14:paraId="19C6EF6B" w14:textId="6AB8ACC5" w:rsidR="00634B0E" w:rsidRDefault="00634B0E" w:rsidP="00996009">
      <w:pPr>
        <w:spacing w:line="240" w:lineRule="auto"/>
        <w:rPr>
          <w:lang w:val="nl-NL" w:eastAsia="nl-BE"/>
        </w:rPr>
      </w:pPr>
      <w:r>
        <w:rPr>
          <w:lang w:val="nl-NL" w:eastAsia="nl-BE"/>
        </w:rPr>
        <w:t>Foto’s: er worden foto’s van de omgeving van de gebruiker doorgestuurd</w:t>
      </w:r>
    </w:p>
    <w:p w14:paraId="111CA2C4" w14:textId="77777777" w:rsidR="00762914" w:rsidRDefault="00762914" w:rsidP="00996009">
      <w:pPr>
        <w:spacing w:line="240" w:lineRule="auto"/>
        <w:rPr>
          <w:lang w:val="nl-NL" w:eastAsia="nl-BE"/>
        </w:rPr>
      </w:pPr>
    </w:p>
    <w:p w14:paraId="634A7D7B" w14:textId="10B8E9B2" w:rsidR="00AE7611" w:rsidRDefault="00AE7611" w:rsidP="00996009">
      <w:pPr>
        <w:spacing w:line="240" w:lineRule="auto"/>
        <w:rPr>
          <w:b/>
          <w:lang w:val="nl-NL" w:eastAsia="nl-BE"/>
        </w:rPr>
      </w:pPr>
      <w:r>
        <w:rPr>
          <w:b/>
          <w:lang w:val="nl-NL" w:eastAsia="nl-BE"/>
        </w:rPr>
        <w:t>Gezondheid</w:t>
      </w:r>
    </w:p>
    <w:p w14:paraId="59EBDD7B" w14:textId="2CBC70F0" w:rsidR="004E132C" w:rsidRDefault="004E132C" w:rsidP="00996009">
      <w:pPr>
        <w:spacing w:line="240" w:lineRule="auto"/>
        <w:rPr>
          <w:lang w:val="nl-NL" w:eastAsia="nl-BE"/>
        </w:rPr>
      </w:pPr>
      <w:r>
        <w:rPr>
          <w:lang w:val="nl-NL" w:eastAsia="nl-BE"/>
        </w:rPr>
        <w:t>Hartslag</w:t>
      </w:r>
    </w:p>
    <w:p w14:paraId="6D59E53E" w14:textId="07575388" w:rsidR="004E132C" w:rsidRDefault="004E132C" w:rsidP="00996009">
      <w:pPr>
        <w:spacing w:line="240" w:lineRule="auto"/>
        <w:rPr>
          <w:lang w:val="nl-NL" w:eastAsia="nl-BE"/>
        </w:rPr>
      </w:pPr>
      <w:r>
        <w:rPr>
          <w:lang w:val="nl-NL" w:eastAsia="nl-BE"/>
        </w:rPr>
        <w:t>Zweet</w:t>
      </w:r>
    </w:p>
    <w:p w14:paraId="544572F0" w14:textId="523E4D0A" w:rsidR="004E132C" w:rsidRDefault="004E132C" w:rsidP="00996009">
      <w:pPr>
        <w:spacing w:line="240" w:lineRule="auto"/>
        <w:rPr>
          <w:lang w:val="nl-NL" w:eastAsia="nl-BE"/>
        </w:rPr>
      </w:pPr>
      <w:r>
        <w:rPr>
          <w:lang w:val="nl-NL" w:eastAsia="nl-BE"/>
        </w:rPr>
        <w:t>Calorieën</w:t>
      </w:r>
    </w:p>
    <w:p w14:paraId="7622B0B1" w14:textId="01A63A8C" w:rsidR="0022481D" w:rsidRDefault="0022481D" w:rsidP="00996009">
      <w:pPr>
        <w:spacing w:line="240" w:lineRule="auto"/>
        <w:rPr>
          <w:lang w:val="nl-NL" w:eastAsia="nl-BE"/>
        </w:rPr>
      </w:pPr>
      <w:r>
        <w:rPr>
          <w:lang w:val="nl-NL" w:eastAsia="nl-BE"/>
        </w:rPr>
        <w:t>Alcohol</w:t>
      </w:r>
    </w:p>
    <w:p w14:paraId="2BE169D7" w14:textId="51ECFC51" w:rsidR="0022481D" w:rsidRDefault="0022481D" w:rsidP="00996009">
      <w:pPr>
        <w:spacing w:line="240" w:lineRule="auto"/>
        <w:rPr>
          <w:lang w:val="nl-NL" w:eastAsia="nl-BE"/>
        </w:rPr>
      </w:pPr>
      <w:r>
        <w:rPr>
          <w:lang w:val="nl-NL" w:eastAsia="nl-BE"/>
        </w:rPr>
        <w:t>Melkzuur: hoeveelheid melkzuur in de spieren van de gebruiker</w:t>
      </w:r>
    </w:p>
    <w:p w14:paraId="3A998E5B" w14:textId="60A43A53" w:rsidR="00AE7611" w:rsidRDefault="004E132C" w:rsidP="00996009">
      <w:pPr>
        <w:spacing w:line="240" w:lineRule="auto"/>
        <w:rPr>
          <w:lang w:val="nl-NL" w:eastAsia="nl-BE"/>
        </w:rPr>
      </w:pPr>
      <w:r>
        <w:rPr>
          <w:lang w:val="nl-NL" w:eastAsia="nl-BE"/>
        </w:rPr>
        <w:t xml:space="preserve">Gewichtsverdeling: </w:t>
      </w:r>
      <w:r w:rsidR="00AE7611">
        <w:rPr>
          <w:lang w:val="nl-NL" w:eastAsia="nl-BE"/>
        </w:rPr>
        <w:t>de verdeling van het gewicht</w:t>
      </w:r>
      <w:r>
        <w:rPr>
          <w:lang w:val="nl-NL" w:eastAsia="nl-BE"/>
        </w:rPr>
        <w:t xml:space="preserve"> van de gebruiker</w:t>
      </w:r>
      <w:r w:rsidR="00AE7611">
        <w:rPr>
          <w:lang w:val="nl-NL" w:eastAsia="nl-BE"/>
        </w:rPr>
        <w:t xml:space="preserve"> op het </w:t>
      </w:r>
      <w:r>
        <w:rPr>
          <w:lang w:val="nl-NL" w:eastAsia="nl-BE"/>
        </w:rPr>
        <w:t xml:space="preserve">frame </w:t>
      </w:r>
      <w:r w:rsidR="00AE7611">
        <w:rPr>
          <w:lang w:val="nl-NL" w:eastAsia="nl-BE"/>
        </w:rPr>
        <w:t>van de fiets</w:t>
      </w:r>
    </w:p>
    <w:p w14:paraId="2FF707BC" w14:textId="0E5FAC53" w:rsidR="00AE7611" w:rsidRPr="00AE7611" w:rsidRDefault="00AE7611" w:rsidP="00996009">
      <w:pPr>
        <w:spacing w:line="240" w:lineRule="auto"/>
        <w:rPr>
          <w:lang w:val="nl-NL" w:eastAsia="nl-BE"/>
        </w:rPr>
      </w:pPr>
      <w:r>
        <w:rPr>
          <w:lang w:val="nl-NL" w:eastAsia="nl-BE"/>
        </w:rPr>
        <w:t>Houding: informatie over de</w:t>
      </w:r>
      <w:r w:rsidR="006E6196">
        <w:rPr>
          <w:lang w:val="nl-NL" w:eastAsia="nl-BE"/>
        </w:rPr>
        <w:t xml:space="preserve"> houding van de gebruiker</w:t>
      </w:r>
    </w:p>
    <w:p w14:paraId="0522350B" w14:textId="77777777" w:rsidR="00634B0E" w:rsidRDefault="00634B0E" w:rsidP="00996009">
      <w:pPr>
        <w:spacing w:line="240" w:lineRule="auto"/>
        <w:rPr>
          <w:b/>
          <w:lang w:val="nl-NL" w:eastAsia="nl-BE"/>
        </w:rPr>
      </w:pPr>
    </w:p>
    <w:p w14:paraId="575094A6" w14:textId="6FABCA4E" w:rsidR="00634B0E" w:rsidRDefault="00634B0E" w:rsidP="00996009">
      <w:pPr>
        <w:spacing w:line="240" w:lineRule="auto"/>
        <w:rPr>
          <w:b/>
          <w:lang w:val="nl-NL" w:eastAsia="nl-BE"/>
        </w:rPr>
      </w:pPr>
      <w:r>
        <w:rPr>
          <w:b/>
          <w:lang w:val="nl-NL" w:eastAsia="nl-BE"/>
        </w:rPr>
        <w:t>Navigatie</w:t>
      </w:r>
    </w:p>
    <w:p w14:paraId="0FB03D73" w14:textId="5849623E" w:rsidR="00634B0E" w:rsidRPr="00634B0E" w:rsidRDefault="00634B0E" w:rsidP="00996009">
      <w:pPr>
        <w:tabs>
          <w:tab w:val="left" w:pos="1276"/>
        </w:tabs>
        <w:spacing w:line="240" w:lineRule="auto"/>
        <w:jc w:val="both"/>
        <w:rPr>
          <w:lang w:val="nl-NL" w:eastAsia="nl-BE"/>
        </w:rPr>
      </w:pPr>
      <w:r>
        <w:rPr>
          <w:lang w:val="nl-NL" w:eastAsia="nl-BE"/>
        </w:rPr>
        <w:t>Find my Bike: laatste locatie van de fiets weergeven</w:t>
      </w:r>
    </w:p>
    <w:p w14:paraId="49637C0C" w14:textId="77777777" w:rsidR="00634B0E" w:rsidRDefault="00634B0E" w:rsidP="00996009">
      <w:pPr>
        <w:spacing w:line="240" w:lineRule="auto"/>
        <w:rPr>
          <w:lang w:val="nl-NL" w:eastAsia="nl-BE"/>
        </w:rPr>
      </w:pPr>
      <w:r>
        <w:rPr>
          <w:lang w:val="nl-NL" w:eastAsia="nl-BE"/>
        </w:rPr>
        <w:t xml:space="preserve">Bus/auto/te voet: een vergelijking van de reistijd per fiets met die per bus, per de auto of te voet (mogelijk voor en na een fietstocht). </w:t>
      </w:r>
    </w:p>
    <w:p w14:paraId="3BFC6589" w14:textId="77777777" w:rsidR="00634B0E" w:rsidRDefault="00634B0E" w:rsidP="00996009">
      <w:pPr>
        <w:tabs>
          <w:tab w:val="left" w:pos="1276"/>
        </w:tabs>
        <w:spacing w:line="240" w:lineRule="auto"/>
        <w:rPr>
          <w:lang w:val="nl-NL" w:eastAsia="nl-BE"/>
        </w:rPr>
      </w:pPr>
      <w:r>
        <w:rPr>
          <w:lang w:val="nl-NL" w:eastAsia="nl-BE"/>
        </w:rPr>
        <w:t>Pinkers: mogelijkheid om pinkers te gebruiken met knoppen links en rechts op het stuur</w:t>
      </w:r>
    </w:p>
    <w:p w14:paraId="1106346E" w14:textId="36160C3F" w:rsidR="006A6D79" w:rsidRDefault="006A6D79" w:rsidP="00996009">
      <w:pPr>
        <w:tabs>
          <w:tab w:val="left" w:pos="1276"/>
        </w:tabs>
        <w:spacing w:line="240" w:lineRule="auto"/>
        <w:rPr>
          <w:lang w:val="nl-NL" w:eastAsia="nl-BE"/>
        </w:rPr>
      </w:pPr>
      <w:r>
        <w:rPr>
          <w:lang w:val="nl-NL" w:eastAsia="nl-BE"/>
        </w:rPr>
        <w:t>Remlicht: automatisch remlicht</w:t>
      </w:r>
    </w:p>
    <w:p w14:paraId="33C02F5B" w14:textId="77777777" w:rsidR="00634B0E" w:rsidRDefault="00634B0E" w:rsidP="00996009">
      <w:pPr>
        <w:tabs>
          <w:tab w:val="left" w:pos="1276"/>
        </w:tabs>
        <w:spacing w:line="240" w:lineRule="auto"/>
        <w:rPr>
          <w:lang w:val="nl-NL" w:eastAsia="nl-BE"/>
        </w:rPr>
      </w:pPr>
      <w:r>
        <w:rPr>
          <w:lang w:val="nl-NL" w:eastAsia="nl-BE"/>
        </w:rPr>
        <w:t>Coyote/community: informatie van andere gebruikers over opstopping etc.</w:t>
      </w:r>
    </w:p>
    <w:p w14:paraId="151C19AC" w14:textId="53DB79B6" w:rsidR="00AE7611" w:rsidRPr="006A6D79" w:rsidRDefault="00634B0E" w:rsidP="00996009">
      <w:pPr>
        <w:spacing w:line="240" w:lineRule="auto"/>
        <w:rPr>
          <w:b/>
          <w:lang w:val="nl-NL" w:eastAsia="nl-BE"/>
        </w:rPr>
      </w:pPr>
      <w:r>
        <w:rPr>
          <w:b/>
          <w:lang w:val="nl-NL" w:eastAsia="nl-BE"/>
        </w:rPr>
        <w:br/>
      </w:r>
      <w:r w:rsidR="006A6D79">
        <w:rPr>
          <w:b/>
          <w:lang w:val="nl-NL" w:eastAsia="nl-BE"/>
        </w:rPr>
        <w:t>Diensten</w:t>
      </w:r>
    </w:p>
    <w:p w14:paraId="7F127CD6" w14:textId="487D107F" w:rsidR="004E132C" w:rsidRDefault="004E132C" w:rsidP="00996009">
      <w:pPr>
        <w:tabs>
          <w:tab w:val="left" w:pos="1276"/>
        </w:tabs>
        <w:spacing w:line="240" w:lineRule="auto"/>
        <w:rPr>
          <w:lang w:val="nl-NL" w:eastAsia="nl-BE"/>
        </w:rPr>
      </w:pPr>
      <w:r>
        <w:rPr>
          <w:lang w:val="nl-NL" w:eastAsia="nl-BE"/>
        </w:rPr>
        <w:t xml:space="preserve">Stalling: de mogelijkheid om </w:t>
      </w:r>
      <w:r w:rsidR="0022481D">
        <w:rPr>
          <w:lang w:val="nl-NL" w:eastAsia="nl-BE"/>
        </w:rPr>
        <w:t xml:space="preserve">de dichtstbijzijnde </w:t>
      </w:r>
      <w:r>
        <w:rPr>
          <w:lang w:val="nl-NL" w:eastAsia="nl-BE"/>
        </w:rPr>
        <w:t xml:space="preserve">fietsenstallingen </w:t>
      </w:r>
      <w:r w:rsidR="0022481D">
        <w:rPr>
          <w:lang w:val="nl-NL" w:eastAsia="nl-BE"/>
        </w:rPr>
        <w:t>weer te geven</w:t>
      </w:r>
    </w:p>
    <w:p w14:paraId="034C0B84" w14:textId="7A606AF3" w:rsidR="004E132C" w:rsidRDefault="004E132C" w:rsidP="00996009">
      <w:pPr>
        <w:tabs>
          <w:tab w:val="left" w:pos="1276"/>
        </w:tabs>
        <w:spacing w:line="240" w:lineRule="auto"/>
        <w:rPr>
          <w:lang w:val="nl-NL" w:eastAsia="nl-BE"/>
        </w:rPr>
      </w:pPr>
      <w:r>
        <w:rPr>
          <w:lang w:val="nl-NL" w:eastAsia="nl-BE"/>
        </w:rPr>
        <w:t xml:space="preserve">Reparatie: de mogelijkheid om </w:t>
      </w:r>
      <w:r w:rsidR="0022481D">
        <w:rPr>
          <w:lang w:val="nl-NL" w:eastAsia="nl-BE"/>
        </w:rPr>
        <w:t xml:space="preserve">de dichtstbijzijnde </w:t>
      </w:r>
      <w:r>
        <w:rPr>
          <w:lang w:val="nl-NL" w:eastAsia="nl-BE"/>
        </w:rPr>
        <w:t>reparatielocaties</w:t>
      </w:r>
      <w:r w:rsidR="0022481D">
        <w:rPr>
          <w:lang w:val="nl-NL" w:eastAsia="nl-BE"/>
        </w:rPr>
        <w:t xml:space="preserve"> weer te geven</w:t>
      </w:r>
    </w:p>
    <w:p w14:paraId="097C170C" w14:textId="5FF3DB3F" w:rsidR="004E132C" w:rsidRDefault="004E132C" w:rsidP="00996009">
      <w:pPr>
        <w:tabs>
          <w:tab w:val="left" w:pos="1276"/>
        </w:tabs>
        <w:spacing w:line="240" w:lineRule="auto"/>
        <w:jc w:val="both"/>
        <w:rPr>
          <w:lang w:val="nl-NL" w:eastAsia="nl-BE"/>
        </w:rPr>
      </w:pPr>
      <w:r>
        <w:rPr>
          <w:lang w:val="nl-NL" w:eastAsia="nl-BE"/>
        </w:rPr>
        <w:t xml:space="preserve">Noodsysteem hartslag: wanneer de hartslag van de gebruiker ongezond hoog wordt, wordt hij hiervan verwittigd. Indien de hartslag van de gebruiker stopt, worden de hulpdiensten hiervan verwittigd, waarbij </w:t>
      </w:r>
      <w:r w:rsidR="0022481D">
        <w:rPr>
          <w:lang w:val="nl-NL" w:eastAsia="nl-BE"/>
        </w:rPr>
        <w:t xml:space="preserve">bovendien </w:t>
      </w:r>
      <w:r>
        <w:rPr>
          <w:lang w:val="nl-NL" w:eastAsia="nl-BE"/>
        </w:rPr>
        <w:t>de locatie van de gebruiker doorgegeven wordt.</w:t>
      </w:r>
    </w:p>
    <w:p w14:paraId="4E776F74" w14:textId="0E358780" w:rsidR="0022481D" w:rsidRDefault="0022481D" w:rsidP="00996009">
      <w:pPr>
        <w:tabs>
          <w:tab w:val="left" w:pos="1276"/>
        </w:tabs>
        <w:spacing w:line="240" w:lineRule="auto"/>
        <w:jc w:val="both"/>
        <w:rPr>
          <w:lang w:val="nl-NL" w:eastAsia="nl-BE"/>
        </w:rPr>
      </w:pPr>
      <w:r>
        <w:rPr>
          <w:lang w:val="nl-NL" w:eastAsia="nl-BE"/>
        </w:rPr>
        <w:t>Kopellen met een app: in een app kan de gebruiker allerhande informatie op een overzichtelijke manier raadplegen</w:t>
      </w:r>
    </w:p>
    <w:p w14:paraId="0325A4A9" w14:textId="2A10BFAB" w:rsidR="00692E45" w:rsidRDefault="00692E45" w:rsidP="00996009">
      <w:pPr>
        <w:tabs>
          <w:tab w:val="left" w:pos="1276"/>
        </w:tabs>
        <w:spacing w:line="240" w:lineRule="auto"/>
        <w:jc w:val="both"/>
        <w:rPr>
          <w:lang w:val="nl-NL" w:eastAsia="nl-BE"/>
        </w:rPr>
      </w:pPr>
      <w:r>
        <w:rPr>
          <w:lang w:val="nl-NL" w:eastAsia="nl-BE"/>
        </w:rPr>
        <w:t>Foursquare/Locatie van vrienden: op een kaart ziet de gebruiker de locatie van vrienden</w:t>
      </w:r>
    </w:p>
    <w:p w14:paraId="069411A5" w14:textId="19D3A4BA" w:rsidR="00B93D86" w:rsidRDefault="00B93D86" w:rsidP="00996009">
      <w:pPr>
        <w:tabs>
          <w:tab w:val="left" w:pos="1276"/>
        </w:tabs>
        <w:spacing w:line="240" w:lineRule="auto"/>
        <w:jc w:val="both"/>
        <w:rPr>
          <w:lang w:val="nl-NL" w:eastAsia="nl-BE"/>
        </w:rPr>
      </w:pPr>
      <w:r>
        <w:rPr>
          <w:lang w:val="nl-NL" w:eastAsia="nl-BE"/>
        </w:rPr>
        <w:t xml:space="preserve">Slot: </w:t>
      </w:r>
      <w:r w:rsidR="00634B0E">
        <w:rPr>
          <w:lang w:val="nl-NL" w:eastAsia="nl-BE"/>
        </w:rPr>
        <w:t>een automatisch slot op de fiets wanneer de gebruiker de fietstocht beëindigt</w:t>
      </w:r>
      <w:r w:rsidR="006A6D79">
        <w:rPr>
          <w:lang w:val="nl-NL" w:eastAsia="nl-BE"/>
        </w:rPr>
        <w:t xml:space="preserve"> (eventueel inclusief vingerafdrukbeveiliging)</w:t>
      </w:r>
    </w:p>
    <w:p w14:paraId="024C14A7" w14:textId="74CBCFA8" w:rsidR="00634B0E" w:rsidRDefault="00634B0E" w:rsidP="00996009">
      <w:pPr>
        <w:tabs>
          <w:tab w:val="left" w:pos="1276"/>
        </w:tabs>
        <w:spacing w:line="240" w:lineRule="auto"/>
        <w:jc w:val="both"/>
        <w:rPr>
          <w:lang w:val="nl-NL" w:eastAsia="nl-BE"/>
        </w:rPr>
      </w:pPr>
      <w:r>
        <w:rPr>
          <w:lang w:val="nl-NL" w:eastAsia="nl-BE"/>
        </w:rPr>
        <w:t>Sightseeing: de gebruiker krijgt informatie over bezienswaardigheden nabij hem</w:t>
      </w:r>
    </w:p>
    <w:p w14:paraId="49C8FA47" w14:textId="426F047C" w:rsidR="00634B0E" w:rsidRDefault="00634B0E" w:rsidP="00996009">
      <w:pPr>
        <w:tabs>
          <w:tab w:val="left" w:pos="1276"/>
        </w:tabs>
        <w:spacing w:line="240" w:lineRule="auto"/>
        <w:jc w:val="both"/>
        <w:rPr>
          <w:lang w:val="nl-NL" w:eastAsia="nl-BE"/>
        </w:rPr>
      </w:pPr>
      <w:r>
        <w:rPr>
          <w:lang w:val="nl-NL" w:eastAsia="nl-BE"/>
        </w:rPr>
        <w:t>Hotspot: de gebruiker wordt verwittigd wanneer er een internet hotspot nabij hem is</w:t>
      </w:r>
    </w:p>
    <w:p w14:paraId="63AF7414" w14:textId="26CD1FAF" w:rsidR="006A6D79" w:rsidRDefault="006A6D79" w:rsidP="00996009">
      <w:pPr>
        <w:tabs>
          <w:tab w:val="left" w:pos="1276"/>
        </w:tabs>
        <w:spacing w:line="240" w:lineRule="auto"/>
        <w:jc w:val="both"/>
        <w:rPr>
          <w:lang w:val="nl-NL" w:eastAsia="nl-BE"/>
        </w:rPr>
      </w:pPr>
      <w:r>
        <w:rPr>
          <w:lang w:val="nl-NL" w:eastAsia="nl-BE"/>
        </w:rPr>
        <w:t>Muziek/luidspreker</w:t>
      </w:r>
    </w:p>
    <w:p w14:paraId="0D17EE3F" w14:textId="77777777" w:rsidR="004E132C" w:rsidRDefault="004E132C" w:rsidP="00996009">
      <w:pPr>
        <w:spacing w:line="240" w:lineRule="auto"/>
        <w:rPr>
          <w:lang w:val="nl-NL" w:eastAsia="nl-BE"/>
        </w:rPr>
      </w:pPr>
    </w:p>
    <w:p w14:paraId="53C792C3" w14:textId="5AE22815" w:rsidR="00AE7611" w:rsidRPr="00AE7611" w:rsidRDefault="00AE7611" w:rsidP="00996009">
      <w:pPr>
        <w:spacing w:line="240" w:lineRule="auto"/>
        <w:rPr>
          <w:b/>
          <w:lang w:val="nl-NL" w:eastAsia="nl-BE"/>
        </w:rPr>
      </w:pPr>
      <w:r w:rsidRPr="00AE7611">
        <w:rPr>
          <w:b/>
          <w:lang w:val="nl-NL" w:eastAsia="nl-BE"/>
        </w:rPr>
        <w:t>Varia</w:t>
      </w:r>
    </w:p>
    <w:p w14:paraId="3280D35A" w14:textId="13CA5D07" w:rsidR="00AE7611" w:rsidRDefault="00B93D86" w:rsidP="00996009">
      <w:pPr>
        <w:spacing w:line="240" w:lineRule="auto"/>
        <w:rPr>
          <w:lang w:val="nl-NL" w:eastAsia="nl-BE"/>
        </w:rPr>
      </w:pPr>
      <w:r>
        <w:rPr>
          <w:lang w:val="nl-NL" w:eastAsia="nl-BE"/>
        </w:rPr>
        <w:lastRenderedPageBreak/>
        <w:t>Batterij: mogelijkheid om de batterij van de Raspberry Pi op te laden met een dynamo</w:t>
      </w:r>
    </w:p>
    <w:p w14:paraId="17863C77" w14:textId="4CCD99DA" w:rsidR="00B93D86" w:rsidRDefault="00B93D86" w:rsidP="00996009">
      <w:pPr>
        <w:spacing w:line="240" w:lineRule="auto"/>
        <w:rPr>
          <w:lang w:val="nl-NL" w:eastAsia="nl-BE"/>
        </w:rPr>
      </w:pPr>
      <w:r>
        <w:rPr>
          <w:lang w:val="nl-NL" w:eastAsia="nl-BE"/>
        </w:rPr>
        <w:t>Invloed rode lichten: nagaan hoe lang bepaalde lichten gemiddeld op rood staan, en aan de hand hiervan de invloed op de reistijd berekenen</w:t>
      </w:r>
    </w:p>
    <w:p w14:paraId="25D91CAD" w14:textId="77777777" w:rsidR="006A6D79" w:rsidRDefault="006A6D79" w:rsidP="00BB6AA1">
      <w:pPr>
        <w:rPr>
          <w:lang w:val="nl-NL" w:eastAsia="nl-BE"/>
        </w:rPr>
      </w:pPr>
    </w:p>
    <w:p w14:paraId="37145877" w14:textId="4FC0D059" w:rsidR="00634B0E" w:rsidRDefault="00634B0E" w:rsidP="00996009">
      <w:pPr>
        <w:rPr>
          <w:lang w:val="nl-NL" w:eastAsia="nl-BE"/>
        </w:rPr>
      </w:pPr>
    </w:p>
    <w:p w14:paraId="49EA6088" w14:textId="2778D4AC" w:rsidR="00634B0E" w:rsidRDefault="00692E45" w:rsidP="00A44BD4">
      <w:pPr>
        <w:jc w:val="both"/>
        <w:rPr>
          <w:lang w:val="nl-NL" w:eastAsia="nl-BE"/>
        </w:rPr>
      </w:pPr>
      <w:r>
        <w:rPr>
          <w:lang w:val="nl-NL" w:eastAsia="nl-BE"/>
        </w:rPr>
        <w:t xml:space="preserve">Bij onze eerste brainstormsessie lag de nadruk te hard op het creëren van (navigatie)diensten voor de gebruiker, en te weinig op de eigenlijke </w:t>
      </w:r>
      <w:r w:rsidR="004C7010">
        <w:rPr>
          <w:lang w:val="nl-NL" w:eastAsia="nl-BE"/>
        </w:rPr>
        <w:t>opdracht</w:t>
      </w:r>
      <w:r>
        <w:rPr>
          <w:lang w:val="nl-NL" w:eastAsia="nl-BE"/>
        </w:rPr>
        <w:t>: het vergaren van informatie. Hierdoor vielen al een heleboel ideeën weg (</w:t>
      </w:r>
      <w:r w:rsidR="00955C11">
        <w:rPr>
          <w:lang w:val="nl-NL" w:eastAsia="nl-BE"/>
        </w:rPr>
        <w:t xml:space="preserve">namelijk </w:t>
      </w:r>
      <w:r>
        <w:rPr>
          <w:lang w:val="nl-NL" w:eastAsia="nl-BE"/>
        </w:rPr>
        <w:t xml:space="preserve">alles onder de categorie diensten). </w:t>
      </w:r>
      <w:r w:rsidR="00955C11">
        <w:rPr>
          <w:lang w:val="nl-NL" w:eastAsia="nl-BE"/>
        </w:rPr>
        <w:t xml:space="preserve">Bij de categorie gezondheid was er weinig </w:t>
      </w:r>
      <w:r w:rsidR="00363B53">
        <w:rPr>
          <w:lang w:val="nl-NL" w:eastAsia="nl-BE"/>
        </w:rPr>
        <w:t>wat</w:t>
      </w:r>
      <w:r w:rsidR="00955C11">
        <w:rPr>
          <w:lang w:val="nl-NL" w:eastAsia="nl-BE"/>
        </w:rPr>
        <w:t xml:space="preserve"> we echt zouden kunnen </w:t>
      </w:r>
      <w:r w:rsidR="00363B53">
        <w:rPr>
          <w:lang w:val="nl-NL" w:eastAsia="nl-BE"/>
        </w:rPr>
        <w:t>meten</w:t>
      </w:r>
      <w:r w:rsidR="00955C11">
        <w:rPr>
          <w:lang w:val="nl-NL" w:eastAsia="nl-BE"/>
        </w:rPr>
        <w:t xml:space="preserve">, behalve de hartslag. </w:t>
      </w:r>
      <w:r w:rsidR="00363B53">
        <w:rPr>
          <w:lang w:val="nl-NL" w:eastAsia="nl-BE"/>
        </w:rPr>
        <w:t xml:space="preserve">Bovendien zou het quasi onhaalbaar te zijn om alles onder de categorie locatie en omstandigheden te meten. Om die reden werd besloten om (momenteel) enkel de </w:t>
      </w:r>
      <w:r w:rsidR="00274047">
        <w:rPr>
          <w:lang w:val="nl-NL" w:eastAsia="nl-BE"/>
        </w:rPr>
        <w:t>voor ons relevante</w:t>
      </w:r>
      <w:r w:rsidR="00363B53">
        <w:rPr>
          <w:lang w:val="nl-NL" w:eastAsia="nl-BE"/>
        </w:rPr>
        <w:t xml:space="preserve"> gegevens te meten: locati</w:t>
      </w:r>
      <w:r w:rsidR="00274047">
        <w:rPr>
          <w:lang w:val="nl-NL" w:eastAsia="nl-BE"/>
        </w:rPr>
        <w:t xml:space="preserve">e, snelheid, </w:t>
      </w:r>
      <w:r w:rsidR="00363B53">
        <w:rPr>
          <w:lang w:val="nl-NL" w:eastAsia="nl-BE"/>
        </w:rPr>
        <w:t>hoogte</w:t>
      </w:r>
      <w:r w:rsidR="00274047">
        <w:rPr>
          <w:lang w:val="nl-NL" w:eastAsia="nl-BE"/>
        </w:rPr>
        <w:t xml:space="preserve"> en foto’s van de omgeving</w:t>
      </w:r>
      <w:r w:rsidR="00363B53">
        <w:rPr>
          <w:lang w:val="nl-NL" w:eastAsia="nl-BE"/>
        </w:rPr>
        <w:t xml:space="preserve">. Indien de tijd het toelaat komt daar nog temperatuur bij. </w:t>
      </w:r>
      <w:r w:rsidR="00274047">
        <w:rPr>
          <w:lang w:val="nl-NL" w:eastAsia="nl-BE"/>
        </w:rPr>
        <w:t xml:space="preserve">De insteek van de applicatie is veranderd: tijdens de eerste brainstormsessie werd er over een </w:t>
      </w:r>
      <w:r w:rsidR="00762914">
        <w:rPr>
          <w:lang w:val="nl-NL" w:eastAsia="nl-BE"/>
        </w:rPr>
        <w:t>dienst/augemented reality-</w:t>
      </w:r>
      <w:r w:rsidR="00274047">
        <w:rPr>
          <w:lang w:val="nl-NL" w:eastAsia="nl-BE"/>
        </w:rPr>
        <w:t>toepassing nagedacht. Na feedback van de assistenten veranderde dit: de bedoeling is om een fotologboek van fietstochten bij te houden.</w:t>
      </w:r>
      <w:r w:rsidR="00A44BD4">
        <w:rPr>
          <w:lang w:val="nl-NL" w:eastAsia="nl-BE"/>
        </w:rPr>
        <w:t xml:space="preserve"> Hierover meer in deel 3. User s</w:t>
      </w:r>
      <w:r w:rsidR="00274047">
        <w:rPr>
          <w:lang w:val="nl-NL" w:eastAsia="nl-BE"/>
        </w:rPr>
        <w:t>tories.</w:t>
      </w:r>
    </w:p>
    <w:p w14:paraId="201B2992" w14:textId="77777777" w:rsidR="00274047" w:rsidRDefault="00274047" w:rsidP="00274047">
      <w:pPr>
        <w:jc w:val="both"/>
        <w:rPr>
          <w:lang w:val="nl-NL" w:eastAsia="nl-BE"/>
        </w:rPr>
      </w:pPr>
    </w:p>
    <w:p w14:paraId="4D168EF2" w14:textId="6456B63E" w:rsidR="00274047" w:rsidRDefault="00274047" w:rsidP="00274047">
      <w:pPr>
        <w:pStyle w:val="Heading1"/>
      </w:pPr>
      <w:r>
        <w:t>User stories</w:t>
      </w:r>
    </w:p>
    <w:p w14:paraId="7576A9A3" w14:textId="77777777" w:rsidR="00274047" w:rsidRDefault="00274047" w:rsidP="00274047">
      <w:pPr>
        <w:jc w:val="both"/>
        <w:rPr>
          <w:lang w:val="nl-NL" w:eastAsia="nl-BE"/>
        </w:rPr>
      </w:pPr>
    </w:p>
    <w:p w14:paraId="1A17529B" w14:textId="0BC8C666" w:rsidR="00054857" w:rsidRPr="00054857" w:rsidRDefault="00054857" w:rsidP="00A44BD4">
      <w:pPr>
        <w:jc w:val="both"/>
        <w:rPr>
          <w:rFonts w:cs="Arial"/>
          <w:b/>
          <w:lang w:val="nl-NL" w:eastAsia="nl-BE"/>
        </w:rPr>
      </w:pPr>
      <w:r w:rsidRPr="00054857">
        <w:rPr>
          <w:rFonts w:cs="Arial"/>
          <w:b/>
          <w:lang w:val="nl-NL" w:eastAsia="nl-BE"/>
        </w:rPr>
        <w:t>User story 1</w:t>
      </w:r>
    </w:p>
    <w:p w14:paraId="555F8712" w14:textId="55DA025E" w:rsidR="00B93D86" w:rsidRPr="00155D35" w:rsidRDefault="00155D35" w:rsidP="00A44BD4">
      <w:pPr>
        <w:jc w:val="both"/>
        <w:rPr>
          <w:rFonts w:cs="Arial"/>
          <w:lang w:val="nl-NL" w:eastAsia="nl-BE"/>
        </w:rPr>
      </w:pPr>
      <w:r w:rsidRPr="00155D35">
        <w:rPr>
          <w:rFonts w:cs="Arial"/>
          <w:lang w:val="nl-NL" w:eastAsia="nl-BE"/>
        </w:rPr>
        <w:t>Jans grootmoeder komt op bezoek. Net als hij heeft ze een passie voor fietsen.</w:t>
      </w:r>
      <w:r>
        <w:rPr>
          <w:rFonts w:cs="Arial"/>
          <w:lang w:val="nl-NL" w:eastAsia="nl-BE"/>
        </w:rPr>
        <w:t xml:space="preserve"> Jan vertelt haar uitgebreid over zijn laatste fietstocht. Hij was de weg kwijt in het bos omdat hij afgeleid was door de prachtige natuur om hem heem.</w:t>
      </w:r>
      <w:r w:rsidRPr="00155D35">
        <w:rPr>
          <w:rFonts w:cs="Arial"/>
          <w:lang w:val="nl-NL" w:eastAsia="nl-BE"/>
        </w:rPr>
        <w:t xml:space="preserve"> </w:t>
      </w:r>
      <w:r>
        <w:rPr>
          <w:rFonts w:cs="Arial"/>
          <w:lang w:val="nl-NL" w:eastAsia="nl-BE"/>
        </w:rPr>
        <w:t xml:space="preserve">Gelukkig had hij zijn fietst uitgerust met de laatste technologie. Een klein apparaat op zijn fiets neemt nu en dan een foto en houdt bovendien zijn locatie en andere informatie bij.  Hierdoor was Jan in staat om de weg terug te vinden en bovendien kan hij nu de weg die hij nam aan z’n grootmoeder laten zien, voorzien van foto’s. Zij snapt niet hoe het allemaal werkt, maar ook zij is verbaasd! </w:t>
      </w:r>
    </w:p>
    <w:p w14:paraId="306FF279" w14:textId="77777777" w:rsidR="00054857" w:rsidRPr="00155D35" w:rsidRDefault="00054857" w:rsidP="00A44BD4">
      <w:pPr>
        <w:jc w:val="both"/>
        <w:rPr>
          <w:rFonts w:cs="Arial"/>
          <w:lang w:val="nl-NL" w:eastAsia="nl-BE"/>
        </w:rPr>
      </w:pPr>
    </w:p>
    <w:p w14:paraId="51B5E75E" w14:textId="434845C0" w:rsidR="00054857" w:rsidRPr="001A2F75" w:rsidRDefault="00054857" w:rsidP="00A44BD4">
      <w:pPr>
        <w:jc w:val="both"/>
        <w:rPr>
          <w:rFonts w:cs="Arial"/>
          <w:b/>
          <w:lang w:eastAsia="nl-BE"/>
        </w:rPr>
      </w:pPr>
      <w:r w:rsidRPr="001A2F75">
        <w:rPr>
          <w:rFonts w:cs="Arial"/>
          <w:b/>
          <w:lang w:eastAsia="nl-BE"/>
        </w:rPr>
        <w:t>User story 2</w:t>
      </w:r>
    </w:p>
    <w:p w14:paraId="4A79F211" w14:textId="71B30758" w:rsidR="00054857" w:rsidRPr="002B6AC1" w:rsidRDefault="00D84A63" w:rsidP="00A44BD4">
      <w:pPr>
        <w:jc w:val="both"/>
        <w:rPr>
          <w:rFonts w:cs="Arial"/>
          <w:lang w:val="nl-NL" w:eastAsia="nl-BE"/>
        </w:rPr>
      </w:pPr>
      <w:r>
        <w:rPr>
          <w:rFonts w:cs="Arial"/>
          <w:lang w:val="nl-NL" w:eastAsia="nl-BE"/>
        </w:rPr>
        <w:t>Piet studeert ingenieurswetenschappen</w:t>
      </w:r>
      <w:r w:rsidR="002B6AC1" w:rsidRPr="002B6AC1">
        <w:rPr>
          <w:rFonts w:cs="Arial"/>
          <w:lang w:val="nl-NL" w:eastAsia="nl-BE"/>
        </w:rPr>
        <w:t xml:space="preserve"> aan de KU Leuven. Hij gaat elke dag met de fiets naar de les. Hij heeft de slechte gewoonte om te laat in de les aan te komen en professor Dutré kan er niet meer mee lachen, laatst kreeg hij zelfs een krijtje naar zijn hoofd geslingerd. Om dit probleem op te</w:t>
      </w:r>
      <w:r>
        <w:rPr>
          <w:rFonts w:cs="Arial"/>
          <w:lang w:val="nl-NL" w:eastAsia="nl-BE"/>
        </w:rPr>
        <w:t xml:space="preserve"> lossen maakt hij gebruik van onze</w:t>
      </w:r>
      <w:r w:rsidR="002B6AC1" w:rsidRPr="002B6AC1">
        <w:rPr>
          <w:rFonts w:cs="Arial"/>
          <w:lang w:val="nl-NL" w:eastAsia="nl-BE"/>
        </w:rPr>
        <w:t xml:space="preserve"> app</w:t>
      </w:r>
      <w:r>
        <w:rPr>
          <w:rFonts w:cs="Arial"/>
          <w:lang w:val="nl-NL" w:eastAsia="nl-BE"/>
        </w:rPr>
        <w:t>licatie</w:t>
      </w:r>
      <w:r w:rsidR="002B6AC1" w:rsidRPr="002B6AC1">
        <w:rPr>
          <w:rFonts w:cs="Arial"/>
          <w:lang w:val="nl-NL" w:eastAsia="nl-BE"/>
        </w:rPr>
        <w:t>. Deze houdt zijn gemiddelde snelheid bij en geeft, met behulp van lichtjes op zijn</w:t>
      </w:r>
      <w:r>
        <w:rPr>
          <w:rFonts w:cs="Arial"/>
          <w:lang w:val="nl-NL" w:eastAsia="nl-BE"/>
        </w:rPr>
        <w:t xml:space="preserve"> stuur, aan wanneer hij sneller of </w:t>
      </w:r>
      <w:r w:rsidR="002B6AC1" w:rsidRPr="002B6AC1">
        <w:rPr>
          <w:rFonts w:cs="Arial"/>
          <w:lang w:val="nl-NL" w:eastAsia="nl-BE"/>
        </w:rPr>
        <w:t xml:space="preserve">trager rijdt dan </w:t>
      </w:r>
      <w:r>
        <w:rPr>
          <w:rFonts w:cs="Arial"/>
          <w:lang w:val="nl-NL" w:eastAsia="nl-BE"/>
        </w:rPr>
        <w:t>gemiddeld</w:t>
      </w:r>
      <w:r w:rsidR="002B6AC1" w:rsidRPr="002B6AC1">
        <w:rPr>
          <w:rFonts w:cs="Arial"/>
          <w:lang w:val="nl-NL" w:eastAsia="nl-BE"/>
        </w:rPr>
        <w:t xml:space="preserve">. De lichtjes worden rood wanneer hij trager rijdt en groen wanneer hij sneller rijdt. Op </w:t>
      </w:r>
      <w:r>
        <w:rPr>
          <w:rFonts w:cs="Arial"/>
          <w:lang w:val="nl-NL" w:eastAsia="nl-BE"/>
        </w:rPr>
        <w:t>die</w:t>
      </w:r>
      <w:r w:rsidR="002B6AC1" w:rsidRPr="002B6AC1">
        <w:rPr>
          <w:rFonts w:cs="Arial"/>
          <w:lang w:val="nl-NL" w:eastAsia="nl-BE"/>
        </w:rPr>
        <w:t xml:space="preserve"> manier wordt hij aangemoedigd om steeds sneller te rijden dan zijn gemiddelde snelheid en daardoor altijd op tijd aan te komen in de les.</w:t>
      </w:r>
    </w:p>
    <w:p w14:paraId="5A3B19E0" w14:textId="77777777" w:rsidR="001A2F75" w:rsidRDefault="001A2F75" w:rsidP="00A44BD4">
      <w:pPr>
        <w:jc w:val="both"/>
        <w:rPr>
          <w:rFonts w:cs="Arial"/>
          <w:lang w:eastAsia="nl-BE"/>
        </w:rPr>
      </w:pPr>
    </w:p>
    <w:p w14:paraId="46A8ACD8" w14:textId="04D42925" w:rsidR="00054857" w:rsidRDefault="000E62DE" w:rsidP="00A44BD4">
      <w:pPr>
        <w:jc w:val="both"/>
        <w:rPr>
          <w:rFonts w:cs="Arial"/>
          <w:b/>
          <w:lang w:eastAsia="nl-BE"/>
        </w:rPr>
      </w:pPr>
      <w:r w:rsidRPr="001A2F75">
        <w:rPr>
          <w:rFonts w:cs="Arial"/>
          <w:b/>
          <w:lang w:eastAsia="nl-BE"/>
        </w:rPr>
        <w:t>User story</w:t>
      </w:r>
      <w:r w:rsidR="001A2F75" w:rsidRPr="001A2F75">
        <w:rPr>
          <w:rFonts w:cs="Arial"/>
          <w:b/>
          <w:lang w:eastAsia="nl-BE"/>
        </w:rPr>
        <w:t xml:space="preserve"> 3</w:t>
      </w:r>
      <w:r w:rsidRPr="001A2F75">
        <w:rPr>
          <w:rFonts w:cs="Arial"/>
          <w:b/>
          <w:lang w:eastAsia="nl-BE"/>
        </w:rPr>
        <w:t xml:space="preserve"> </w:t>
      </w:r>
    </w:p>
    <w:p w14:paraId="18BF731D" w14:textId="77777777" w:rsidR="001A2F75" w:rsidRDefault="001A2F75" w:rsidP="00A44BD4">
      <w:pPr>
        <w:jc w:val="both"/>
        <w:rPr>
          <w:rFonts w:cs="Arial"/>
          <w:b/>
          <w:lang w:eastAsia="nl-BE"/>
        </w:rPr>
      </w:pPr>
    </w:p>
    <w:p w14:paraId="03AFDB1B" w14:textId="0D9C1D6D" w:rsidR="001A2F75" w:rsidRPr="00594317" w:rsidRDefault="001A2F75" w:rsidP="00A44BD4">
      <w:pPr>
        <w:jc w:val="both"/>
        <w:rPr>
          <w:rFonts w:cs="Arial"/>
          <w:b/>
          <w:lang w:val="nl-NL" w:eastAsia="nl-BE"/>
        </w:rPr>
      </w:pPr>
      <w:r w:rsidRPr="00594317">
        <w:rPr>
          <w:rFonts w:cs="Arial"/>
          <w:b/>
          <w:lang w:val="nl-NL" w:eastAsia="nl-BE"/>
        </w:rPr>
        <w:t>Productbeschrijving</w:t>
      </w:r>
    </w:p>
    <w:p w14:paraId="087A0190" w14:textId="07053090" w:rsidR="00594317" w:rsidRPr="00594317" w:rsidRDefault="00594317" w:rsidP="00A44BD4">
      <w:pPr>
        <w:jc w:val="both"/>
        <w:rPr>
          <w:rFonts w:cs="Arial"/>
          <w:lang w:val="nl-NL" w:eastAsia="nl-BE"/>
        </w:rPr>
      </w:pPr>
      <w:r w:rsidRPr="00594317">
        <w:rPr>
          <w:rFonts w:cs="Arial"/>
          <w:lang w:val="nl-NL" w:eastAsia="nl-BE"/>
        </w:rPr>
        <w:t xml:space="preserve">Met onze applicatie </w:t>
      </w:r>
      <w:r>
        <w:rPr>
          <w:rFonts w:cs="Arial"/>
          <w:lang w:val="nl-NL" w:eastAsia="nl-BE"/>
        </w:rPr>
        <w:t xml:space="preserve">bent u in staat om allerlei informatie </w:t>
      </w:r>
      <w:r w:rsidR="00062B0E">
        <w:rPr>
          <w:rFonts w:cs="Arial"/>
          <w:lang w:val="nl-NL" w:eastAsia="nl-BE"/>
        </w:rPr>
        <w:t>over uw fietstochten bij te houden en te raadplegen op een webapplicatie. Wat ons onderscheidt van anderen, is dat u een fotologboek van uw fietstochten kan bijhouden. Zo kan u</w:t>
      </w:r>
      <w:r w:rsidR="009D7608">
        <w:rPr>
          <w:rFonts w:cs="Arial"/>
          <w:lang w:val="nl-NL" w:eastAsia="nl-BE"/>
        </w:rPr>
        <w:t xml:space="preserve"> met een time-lapse elke fietstocht herbeleven en aan vrienden en familie laten zien. Bovendien krijgt u tijdens uw fiets</w:t>
      </w:r>
      <w:r w:rsidR="002B6AC1">
        <w:rPr>
          <w:rFonts w:cs="Arial"/>
          <w:lang w:val="nl-NL" w:eastAsia="nl-BE"/>
        </w:rPr>
        <w:t xml:space="preserve">tocht feedback over uw snelheid op een bepaalde locatie: zo weet u of u trager of sneller rijdt dan gewoonlijk. </w:t>
      </w:r>
    </w:p>
    <w:p w14:paraId="0C755DCC" w14:textId="77777777" w:rsidR="001A2F75" w:rsidRPr="00594317" w:rsidRDefault="001A2F75" w:rsidP="00A44BD4">
      <w:pPr>
        <w:jc w:val="both"/>
        <w:rPr>
          <w:rFonts w:cs="Arial"/>
          <w:lang w:val="nl-NL" w:eastAsia="nl-BE"/>
        </w:rPr>
      </w:pPr>
    </w:p>
    <w:p w14:paraId="54D65490" w14:textId="77777777" w:rsidR="00054857" w:rsidRPr="00594317" w:rsidRDefault="00054857" w:rsidP="00A44BD4">
      <w:pPr>
        <w:jc w:val="both"/>
        <w:rPr>
          <w:rFonts w:cs="Arial"/>
          <w:lang w:val="nl-NL" w:eastAsia="nl-BE"/>
        </w:rPr>
      </w:pPr>
    </w:p>
    <w:p w14:paraId="76C9DDE3" w14:textId="77777777" w:rsidR="008E78A1" w:rsidRPr="00594317" w:rsidRDefault="008E78A1" w:rsidP="008E78A1">
      <w:pPr>
        <w:autoSpaceDE w:val="0"/>
        <w:autoSpaceDN w:val="0"/>
        <w:adjustRightInd w:val="0"/>
        <w:rPr>
          <w:rFonts w:ascii="Helvetica" w:hAnsi="Helvetica" w:cs="Helvetica"/>
          <w:b/>
          <w:bCs/>
          <w:sz w:val="30"/>
          <w:szCs w:val="30"/>
          <w:lang w:val="nl-NL" w:eastAsia="nl-BE"/>
        </w:rPr>
      </w:pPr>
      <w:r w:rsidRPr="00594317">
        <w:rPr>
          <w:rFonts w:ascii="Helvetica" w:hAnsi="Helvetica" w:cs="Helvetica"/>
          <w:b/>
          <w:bCs/>
          <w:sz w:val="30"/>
          <w:szCs w:val="30"/>
          <w:lang w:val="nl-NL" w:eastAsia="nl-BE"/>
        </w:rPr>
        <w:t>4. Architectuur</w:t>
      </w:r>
    </w:p>
    <w:p w14:paraId="39523252" w14:textId="77777777" w:rsidR="008E78A1" w:rsidRDefault="008E78A1" w:rsidP="008E78A1">
      <w:pPr>
        <w:numPr>
          <w:ilvl w:val="0"/>
          <w:numId w:val="5"/>
        </w:numPr>
        <w:tabs>
          <w:tab w:val="left" w:pos="220"/>
          <w:tab w:val="left" w:pos="720"/>
        </w:tabs>
        <w:autoSpaceDE w:val="0"/>
        <w:autoSpaceDN w:val="0"/>
        <w:adjustRightInd w:val="0"/>
        <w:ind w:hanging="720"/>
        <w:rPr>
          <w:rFonts w:ascii="Helvetica" w:hAnsi="Helvetica" w:cs="Helvetica"/>
          <w:sz w:val="26"/>
          <w:szCs w:val="26"/>
          <w:lang w:val="nl-NL" w:eastAsia="nl-BE"/>
        </w:rPr>
      </w:pPr>
      <w:r w:rsidRPr="00594317">
        <w:rPr>
          <w:rFonts w:ascii="Helvetica" w:hAnsi="Helvetica" w:cs="Helvetica"/>
          <w:sz w:val="26"/>
          <w:szCs w:val="26"/>
          <w:lang w:val="nl-NL" w:eastAsia="nl-BE"/>
        </w:rPr>
        <w:t>Beschrijf beknopt de fysieke architectuur van je applicatie: de locatie waar de verschillende componenten van je applicatie (Raspberry pi, Arduino, data bank, web server, client browser) geplaatst worden en hun verbindingen</w:t>
      </w:r>
      <w:r>
        <w:rPr>
          <w:rFonts w:ascii="Helvetica" w:hAnsi="Helvetica" w:cs="Helvetica"/>
          <w:sz w:val="26"/>
          <w:szCs w:val="26"/>
          <w:lang w:val="nl-NL" w:eastAsia="nl-BE"/>
        </w:rPr>
        <w:t>.</w:t>
      </w:r>
    </w:p>
    <w:p w14:paraId="21613A26" w14:textId="77777777" w:rsidR="008E78A1" w:rsidRDefault="008E78A1" w:rsidP="008E78A1">
      <w:pPr>
        <w:numPr>
          <w:ilvl w:val="0"/>
          <w:numId w:val="5"/>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Ongeveer 1 blz.</w:t>
      </w:r>
    </w:p>
    <w:p w14:paraId="2A008CC9"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5. Technologie: Raspberry pi, Arduino, JavaScript, JQuery, JSON, Visualisatie bibliotheken</w:t>
      </w:r>
    </w:p>
    <w:p w14:paraId="7225D1B5" w14:textId="77777777" w:rsidR="008E78A1" w:rsidRDefault="008E78A1" w:rsidP="008E78A1">
      <w:pPr>
        <w:numPr>
          <w:ilvl w:val="0"/>
          <w:numId w:val="6"/>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 xml:space="preserve">(In lijstvorm) Beschrijf beknopt (5 à 10 regels) elk van deze technologieën: Geef de voor- en nadelen van elke technologie, en geef aan hoe deze in jullie ontwerp passen (of waarom jullie deze </w:t>
      </w:r>
      <w:r>
        <w:rPr>
          <w:rFonts w:ascii="Helvetica" w:hAnsi="Helvetica" w:cs="Helvetica"/>
          <w:b/>
          <w:bCs/>
          <w:sz w:val="26"/>
          <w:szCs w:val="26"/>
          <w:lang w:val="nl-NL" w:eastAsia="nl-BE"/>
        </w:rPr>
        <w:t>niet</w:t>
      </w:r>
      <w:r>
        <w:rPr>
          <w:rFonts w:ascii="Helvetica" w:hAnsi="Helvetica" w:cs="Helvetica"/>
          <w:sz w:val="26"/>
          <w:szCs w:val="26"/>
          <w:lang w:val="nl-NL" w:eastAsia="nl-BE"/>
        </w:rPr>
        <w:t xml:space="preserve"> hebben gebruikt; in voorkomend geval: van welke alternatieve technologie heb je dan gebruik gemaakt, en licht wederom bovenstaande kenmerken toe).</w:t>
      </w:r>
    </w:p>
    <w:p w14:paraId="2FEB1307" w14:textId="77777777" w:rsidR="008E78A1" w:rsidRDefault="008E78A1" w:rsidP="008E78A1">
      <w:pPr>
        <w:numPr>
          <w:ilvl w:val="0"/>
          <w:numId w:val="6"/>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Ongeveer 1.5 blz.</w:t>
      </w:r>
    </w:p>
    <w:p w14:paraId="6845BA33"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6. Vakintegratie</w:t>
      </w:r>
    </w:p>
    <w:p w14:paraId="56051B61" w14:textId="77777777" w:rsidR="008E78A1" w:rsidRDefault="008E78A1" w:rsidP="008E78A1">
      <w:pPr>
        <w:numPr>
          <w:ilvl w:val="0"/>
          <w:numId w:val="7"/>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(In lijstvorm) Licht toe in welke mate het project aansluit bij de gebieden Energie en Materie, Informatie, en Wiskunde.</w:t>
      </w:r>
    </w:p>
    <w:p w14:paraId="1CF844D0" w14:textId="77777777" w:rsidR="008E78A1" w:rsidRDefault="008E78A1" w:rsidP="008E78A1">
      <w:pPr>
        <w:numPr>
          <w:ilvl w:val="0"/>
          <w:numId w:val="7"/>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Maximaal 0.5 blz.</w:t>
      </w:r>
    </w:p>
    <w:p w14:paraId="7B749A9A"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7. Besluit</w:t>
      </w:r>
    </w:p>
    <w:p w14:paraId="435C0B3E" w14:textId="77777777" w:rsidR="008E78A1" w:rsidRDefault="008E78A1" w:rsidP="008E78A1">
      <w:pPr>
        <w:numPr>
          <w:ilvl w:val="0"/>
          <w:numId w:val="8"/>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Licht minstens de volgende items toe:</w:t>
      </w:r>
    </w:p>
    <w:p w14:paraId="3D2828C2"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Wat heb je geleerd tijdens dit project?</w:t>
      </w:r>
    </w:p>
    <w:p w14:paraId="48B06F25"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Welke technieken ga je later nog aanwenden?</w:t>
      </w:r>
    </w:p>
    <w:p w14:paraId="33A4C206"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Vond je de technische introductiesessies nuttig voor de ontwerpfase?</w:t>
      </w:r>
    </w:p>
    <w:p w14:paraId="52B42304" w14:textId="77777777" w:rsidR="008E78A1" w:rsidRDefault="008E78A1" w:rsidP="008E78A1">
      <w:pPr>
        <w:numPr>
          <w:ilvl w:val="1"/>
          <w:numId w:val="8"/>
        </w:numPr>
        <w:tabs>
          <w:tab w:val="left" w:pos="940"/>
          <w:tab w:val="left" w:pos="1440"/>
        </w:tabs>
        <w:autoSpaceDE w:val="0"/>
        <w:autoSpaceDN w:val="0"/>
        <w:adjustRightInd w:val="0"/>
        <w:ind w:hanging="1440"/>
        <w:rPr>
          <w:rFonts w:ascii="Helvetica" w:hAnsi="Helvetica" w:cs="Helvetica"/>
          <w:sz w:val="26"/>
          <w:szCs w:val="26"/>
          <w:lang w:val="nl-NL" w:eastAsia="nl-BE"/>
        </w:rPr>
      </w:pPr>
      <w:r>
        <w:rPr>
          <w:rFonts w:ascii="Helvetica" w:hAnsi="Helvetica" w:cs="Helvetica"/>
          <w:sz w:val="26"/>
          <w:szCs w:val="26"/>
          <w:lang w:val="nl-NL" w:eastAsia="nl-BE"/>
        </w:rPr>
        <w:t>Indien je zelf assistent voor P&amp;O3 zou zijn, wat zou je dan veranderen?</w:t>
      </w:r>
    </w:p>
    <w:p w14:paraId="63B02B30" w14:textId="77777777" w:rsidR="008E78A1" w:rsidRDefault="008E78A1" w:rsidP="008E78A1">
      <w:pPr>
        <w:numPr>
          <w:ilvl w:val="0"/>
          <w:numId w:val="8"/>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lastRenderedPageBreak/>
        <w:t>Ongeveer 0.5 blz.</w:t>
      </w:r>
    </w:p>
    <w:p w14:paraId="7875CF5D"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Appendix: geleverde werk</w:t>
      </w:r>
    </w:p>
    <w:p w14:paraId="5AA11772" w14:textId="77777777" w:rsidR="008E78A1" w:rsidRDefault="008E78A1" w:rsidP="008E78A1">
      <w:pPr>
        <w:numPr>
          <w:ilvl w:val="0"/>
          <w:numId w:val="9"/>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(In tabelvorm) Per teamlid (kolom) een nauwkeurige indicatie hoe lang (in uren) er aan elke ontwerpfase (rij) (technische introductiesessies, brainstorm, user stories, use cases) werd besteed.</w:t>
      </w:r>
    </w:p>
    <w:p w14:paraId="710D6992" w14:textId="77777777" w:rsidR="008E78A1" w:rsidRDefault="008E78A1" w:rsidP="008E78A1">
      <w:pPr>
        <w:numPr>
          <w:ilvl w:val="0"/>
          <w:numId w:val="9"/>
        </w:numPr>
        <w:tabs>
          <w:tab w:val="left" w:pos="220"/>
          <w:tab w:val="left" w:pos="720"/>
        </w:tabs>
        <w:autoSpaceDE w:val="0"/>
        <w:autoSpaceDN w:val="0"/>
        <w:adjustRightInd w:val="0"/>
        <w:ind w:hanging="720"/>
        <w:rPr>
          <w:rFonts w:ascii="Helvetica" w:hAnsi="Helvetica" w:cs="Helvetica"/>
          <w:sz w:val="26"/>
          <w:szCs w:val="26"/>
          <w:lang w:val="nl-NL" w:eastAsia="nl-BE"/>
        </w:rPr>
      </w:pPr>
      <w:r>
        <w:rPr>
          <w:rFonts w:ascii="Helvetica" w:hAnsi="Helvetica" w:cs="Helvetica"/>
          <w:sz w:val="26"/>
          <w:szCs w:val="26"/>
          <w:lang w:val="nl-NL" w:eastAsia="nl-BE"/>
        </w:rPr>
        <w:t>Geef ook de totalen aan per teamlid (extra kolom) en per ontwerpfase (extra rij).</w:t>
      </w:r>
    </w:p>
    <w:p w14:paraId="274AF814" w14:textId="77777777" w:rsidR="00762914" w:rsidRDefault="00762914" w:rsidP="00762914">
      <w:pPr>
        <w:tabs>
          <w:tab w:val="left" w:pos="220"/>
          <w:tab w:val="left" w:pos="720"/>
        </w:tabs>
        <w:autoSpaceDE w:val="0"/>
        <w:autoSpaceDN w:val="0"/>
        <w:adjustRightInd w:val="0"/>
        <w:ind w:left="720"/>
        <w:rPr>
          <w:rFonts w:ascii="Helvetica" w:hAnsi="Helvetica" w:cs="Helvetica"/>
          <w:sz w:val="26"/>
          <w:szCs w:val="26"/>
          <w:lang w:val="nl-NL" w:eastAsia="nl-BE"/>
        </w:rPr>
      </w:pPr>
    </w:p>
    <w:tbl>
      <w:tblPr>
        <w:tblStyle w:val="TableGrid"/>
        <w:tblW w:w="0" w:type="auto"/>
        <w:tblLook w:val="04A0" w:firstRow="1" w:lastRow="0" w:firstColumn="1" w:lastColumn="0" w:noHBand="0" w:noVBand="1"/>
      </w:tblPr>
      <w:tblGrid>
        <w:gridCol w:w="1350"/>
        <w:gridCol w:w="1110"/>
        <w:gridCol w:w="857"/>
        <w:gridCol w:w="990"/>
        <w:gridCol w:w="843"/>
        <w:gridCol w:w="990"/>
        <w:gridCol w:w="990"/>
      </w:tblGrid>
      <w:tr w:rsidR="00762914" w:rsidRPr="00762914" w14:paraId="651A8030" w14:textId="77777777" w:rsidTr="00D84A63">
        <w:trPr>
          <w:trHeight w:val="287"/>
        </w:trPr>
        <w:tc>
          <w:tcPr>
            <w:tcW w:w="1350" w:type="dxa"/>
            <w:noWrap/>
            <w:hideMark/>
          </w:tcPr>
          <w:p w14:paraId="525B9130" w14:textId="77777777" w:rsidR="00762914" w:rsidRPr="00762914" w:rsidRDefault="00762914" w:rsidP="00DD30E1">
            <w:pPr>
              <w:rPr>
                <w:lang w:val="nl-NL"/>
              </w:rPr>
            </w:pPr>
          </w:p>
        </w:tc>
        <w:tc>
          <w:tcPr>
            <w:tcW w:w="1110" w:type="dxa"/>
            <w:noWrap/>
            <w:hideMark/>
          </w:tcPr>
          <w:p w14:paraId="1DDDAD31" w14:textId="77777777" w:rsidR="00762914" w:rsidRPr="00762914" w:rsidRDefault="00762914" w:rsidP="00DD30E1">
            <w:r w:rsidRPr="00762914">
              <w:t>Andreas</w:t>
            </w:r>
          </w:p>
        </w:tc>
        <w:tc>
          <w:tcPr>
            <w:tcW w:w="857" w:type="dxa"/>
            <w:noWrap/>
            <w:hideMark/>
          </w:tcPr>
          <w:p w14:paraId="5C49E09B" w14:textId="77777777" w:rsidR="00762914" w:rsidRPr="00762914" w:rsidRDefault="00762914" w:rsidP="00DD30E1">
            <w:r w:rsidRPr="00762914">
              <w:t>Bernd</w:t>
            </w:r>
          </w:p>
        </w:tc>
        <w:tc>
          <w:tcPr>
            <w:tcW w:w="990" w:type="dxa"/>
            <w:noWrap/>
            <w:hideMark/>
          </w:tcPr>
          <w:p w14:paraId="193A6FCE" w14:textId="77777777" w:rsidR="00762914" w:rsidRPr="00762914" w:rsidRDefault="00762914" w:rsidP="00DD30E1">
            <w:r w:rsidRPr="00762914">
              <w:t>Nathan</w:t>
            </w:r>
          </w:p>
        </w:tc>
        <w:tc>
          <w:tcPr>
            <w:tcW w:w="843" w:type="dxa"/>
            <w:noWrap/>
            <w:hideMark/>
          </w:tcPr>
          <w:p w14:paraId="71DFEEFA" w14:textId="77777777" w:rsidR="00762914" w:rsidRPr="00762914" w:rsidRDefault="00762914" w:rsidP="00DD30E1">
            <w:r w:rsidRPr="00762914">
              <w:t>Pieter</w:t>
            </w:r>
          </w:p>
        </w:tc>
        <w:tc>
          <w:tcPr>
            <w:tcW w:w="990" w:type="dxa"/>
            <w:noWrap/>
            <w:hideMark/>
          </w:tcPr>
          <w:p w14:paraId="36DFCF0D" w14:textId="77777777" w:rsidR="00762914" w:rsidRPr="00762914" w:rsidRDefault="00762914" w:rsidP="00DD30E1">
            <w:r w:rsidRPr="00762914">
              <w:t>Sander</w:t>
            </w:r>
          </w:p>
        </w:tc>
        <w:tc>
          <w:tcPr>
            <w:tcW w:w="990" w:type="dxa"/>
            <w:noWrap/>
            <w:hideMark/>
          </w:tcPr>
          <w:p w14:paraId="431704A8" w14:textId="77777777" w:rsidR="00762914" w:rsidRPr="00762914" w:rsidRDefault="00762914" w:rsidP="00DD30E1">
            <w:r w:rsidRPr="00762914">
              <w:t>Shoera</w:t>
            </w:r>
          </w:p>
        </w:tc>
      </w:tr>
      <w:tr w:rsidR="00762914" w:rsidRPr="00762914" w14:paraId="55A8EE51" w14:textId="77777777" w:rsidTr="00D84A63">
        <w:trPr>
          <w:trHeight w:val="590"/>
        </w:trPr>
        <w:tc>
          <w:tcPr>
            <w:tcW w:w="1350" w:type="dxa"/>
            <w:hideMark/>
          </w:tcPr>
          <w:p w14:paraId="44B4A580" w14:textId="77777777" w:rsidR="00762914" w:rsidRPr="00762914" w:rsidRDefault="00762914" w:rsidP="00DD30E1">
            <w:r w:rsidRPr="00762914">
              <w:t>introductie + brainstorm</w:t>
            </w:r>
          </w:p>
        </w:tc>
        <w:tc>
          <w:tcPr>
            <w:tcW w:w="1110" w:type="dxa"/>
            <w:noWrap/>
            <w:hideMark/>
          </w:tcPr>
          <w:p w14:paraId="613E0733" w14:textId="77777777" w:rsidR="00762914" w:rsidRPr="00762914" w:rsidRDefault="00762914" w:rsidP="00DD30E1">
            <w:r w:rsidRPr="00762914">
              <w:t>14 uur</w:t>
            </w:r>
          </w:p>
        </w:tc>
        <w:tc>
          <w:tcPr>
            <w:tcW w:w="857" w:type="dxa"/>
            <w:noWrap/>
            <w:hideMark/>
          </w:tcPr>
          <w:p w14:paraId="23A7185B" w14:textId="77777777" w:rsidR="00762914" w:rsidRPr="00762914" w:rsidRDefault="00762914" w:rsidP="00DD30E1">
            <w:r w:rsidRPr="00762914">
              <w:t>14 uur</w:t>
            </w:r>
          </w:p>
        </w:tc>
        <w:tc>
          <w:tcPr>
            <w:tcW w:w="990" w:type="dxa"/>
            <w:noWrap/>
            <w:hideMark/>
          </w:tcPr>
          <w:p w14:paraId="5C5E12F4" w14:textId="77777777" w:rsidR="00762914" w:rsidRPr="00762914" w:rsidRDefault="00762914" w:rsidP="00DD30E1">
            <w:r w:rsidRPr="00762914">
              <w:t>14 uur</w:t>
            </w:r>
          </w:p>
        </w:tc>
        <w:tc>
          <w:tcPr>
            <w:tcW w:w="843" w:type="dxa"/>
            <w:noWrap/>
            <w:hideMark/>
          </w:tcPr>
          <w:p w14:paraId="200A07D0" w14:textId="77777777" w:rsidR="00762914" w:rsidRPr="00762914" w:rsidRDefault="00762914" w:rsidP="00DD30E1">
            <w:r w:rsidRPr="00762914">
              <w:t>14 uur</w:t>
            </w:r>
          </w:p>
        </w:tc>
        <w:tc>
          <w:tcPr>
            <w:tcW w:w="990" w:type="dxa"/>
            <w:noWrap/>
            <w:hideMark/>
          </w:tcPr>
          <w:p w14:paraId="3BDA82FD" w14:textId="77777777" w:rsidR="00762914" w:rsidRPr="00762914" w:rsidRDefault="00762914" w:rsidP="00DD30E1">
            <w:r w:rsidRPr="00762914">
              <w:t>14 uur</w:t>
            </w:r>
          </w:p>
        </w:tc>
        <w:tc>
          <w:tcPr>
            <w:tcW w:w="990" w:type="dxa"/>
            <w:noWrap/>
            <w:hideMark/>
          </w:tcPr>
          <w:p w14:paraId="48E0083D" w14:textId="77777777" w:rsidR="00762914" w:rsidRPr="00762914" w:rsidRDefault="00762914" w:rsidP="00DD30E1">
            <w:r w:rsidRPr="00762914">
              <w:t>14 uur</w:t>
            </w:r>
          </w:p>
        </w:tc>
      </w:tr>
      <w:tr w:rsidR="00762914" w:rsidRPr="00762914" w14:paraId="5C396E21" w14:textId="77777777" w:rsidTr="00D84A63">
        <w:trPr>
          <w:trHeight w:val="287"/>
        </w:trPr>
        <w:tc>
          <w:tcPr>
            <w:tcW w:w="1350" w:type="dxa"/>
            <w:noWrap/>
            <w:hideMark/>
          </w:tcPr>
          <w:p w14:paraId="4CCB7151" w14:textId="77777777" w:rsidR="00762914" w:rsidRPr="00762914" w:rsidRDefault="00762914" w:rsidP="00DD30E1">
            <w:r w:rsidRPr="00762914">
              <w:t>user stories</w:t>
            </w:r>
          </w:p>
        </w:tc>
        <w:tc>
          <w:tcPr>
            <w:tcW w:w="1110" w:type="dxa"/>
            <w:noWrap/>
            <w:hideMark/>
          </w:tcPr>
          <w:p w14:paraId="33C70CBD" w14:textId="77777777" w:rsidR="00762914" w:rsidRPr="00762914" w:rsidRDefault="00762914" w:rsidP="00DD30E1">
            <w:r w:rsidRPr="00762914">
              <w:t>0.5 uur</w:t>
            </w:r>
          </w:p>
        </w:tc>
        <w:tc>
          <w:tcPr>
            <w:tcW w:w="857" w:type="dxa"/>
            <w:noWrap/>
            <w:hideMark/>
          </w:tcPr>
          <w:p w14:paraId="7640801B" w14:textId="77777777" w:rsidR="00762914" w:rsidRPr="00762914" w:rsidRDefault="00762914" w:rsidP="00DD30E1">
            <w:r w:rsidRPr="00762914">
              <w:t>0.5 uur</w:t>
            </w:r>
          </w:p>
        </w:tc>
        <w:tc>
          <w:tcPr>
            <w:tcW w:w="990" w:type="dxa"/>
            <w:noWrap/>
            <w:hideMark/>
          </w:tcPr>
          <w:p w14:paraId="237F76A9" w14:textId="77777777" w:rsidR="00762914" w:rsidRPr="00762914" w:rsidRDefault="00762914" w:rsidP="00DD30E1">
            <w:r w:rsidRPr="00762914">
              <w:t>0.5 uur</w:t>
            </w:r>
          </w:p>
        </w:tc>
        <w:tc>
          <w:tcPr>
            <w:tcW w:w="843" w:type="dxa"/>
            <w:noWrap/>
            <w:hideMark/>
          </w:tcPr>
          <w:p w14:paraId="6BF7E5C4" w14:textId="77777777" w:rsidR="00762914" w:rsidRPr="00762914" w:rsidRDefault="00762914" w:rsidP="00DD30E1">
            <w:r w:rsidRPr="00762914">
              <w:t>0.5 uur</w:t>
            </w:r>
          </w:p>
        </w:tc>
        <w:tc>
          <w:tcPr>
            <w:tcW w:w="990" w:type="dxa"/>
            <w:noWrap/>
            <w:hideMark/>
          </w:tcPr>
          <w:p w14:paraId="20368F22" w14:textId="77777777" w:rsidR="00762914" w:rsidRPr="00762914" w:rsidRDefault="00762914" w:rsidP="00DD30E1">
            <w:r w:rsidRPr="00762914">
              <w:t>0.5 uur</w:t>
            </w:r>
          </w:p>
        </w:tc>
        <w:tc>
          <w:tcPr>
            <w:tcW w:w="990" w:type="dxa"/>
            <w:noWrap/>
            <w:hideMark/>
          </w:tcPr>
          <w:p w14:paraId="681DD9CD" w14:textId="77777777" w:rsidR="00762914" w:rsidRPr="00762914" w:rsidRDefault="00762914" w:rsidP="00DD30E1">
            <w:r w:rsidRPr="00762914">
              <w:t>0.5 uur</w:t>
            </w:r>
          </w:p>
        </w:tc>
      </w:tr>
      <w:tr w:rsidR="00762914" w:rsidRPr="00762914" w14:paraId="30FE4FDF" w14:textId="77777777" w:rsidTr="00D84A63">
        <w:trPr>
          <w:trHeight w:val="291"/>
        </w:trPr>
        <w:tc>
          <w:tcPr>
            <w:tcW w:w="1350" w:type="dxa"/>
            <w:noWrap/>
            <w:hideMark/>
          </w:tcPr>
          <w:p w14:paraId="1613990F" w14:textId="77777777" w:rsidR="00762914" w:rsidRPr="00762914" w:rsidRDefault="00762914" w:rsidP="00DD30E1">
            <w:r w:rsidRPr="00762914">
              <w:t>verslag</w:t>
            </w:r>
          </w:p>
        </w:tc>
        <w:tc>
          <w:tcPr>
            <w:tcW w:w="1110" w:type="dxa"/>
            <w:noWrap/>
            <w:hideMark/>
          </w:tcPr>
          <w:p w14:paraId="08E380E3" w14:textId="77777777" w:rsidR="00762914" w:rsidRPr="00762914" w:rsidRDefault="00762914" w:rsidP="00DD30E1">
            <w:r w:rsidRPr="00762914">
              <w:t>4</w:t>
            </w:r>
          </w:p>
        </w:tc>
        <w:tc>
          <w:tcPr>
            <w:tcW w:w="857" w:type="dxa"/>
            <w:noWrap/>
            <w:hideMark/>
          </w:tcPr>
          <w:p w14:paraId="1AD42CEE" w14:textId="77777777" w:rsidR="00762914" w:rsidRPr="00762914" w:rsidRDefault="00762914" w:rsidP="00DD30E1"/>
        </w:tc>
        <w:tc>
          <w:tcPr>
            <w:tcW w:w="990" w:type="dxa"/>
            <w:noWrap/>
            <w:hideMark/>
          </w:tcPr>
          <w:p w14:paraId="58CC5D3B" w14:textId="77777777" w:rsidR="00762914" w:rsidRPr="00762914" w:rsidRDefault="00762914" w:rsidP="00DD30E1"/>
        </w:tc>
        <w:tc>
          <w:tcPr>
            <w:tcW w:w="843" w:type="dxa"/>
            <w:noWrap/>
            <w:hideMark/>
          </w:tcPr>
          <w:p w14:paraId="3321982C" w14:textId="77777777" w:rsidR="00762914" w:rsidRPr="00762914" w:rsidRDefault="00762914" w:rsidP="00DD30E1"/>
        </w:tc>
        <w:tc>
          <w:tcPr>
            <w:tcW w:w="990" w:type="dxa"/>
            <w:noWrap/>
            <w:hideMark/>
          </w:tcPr>
          <w:p w14:paraId="2AD78D81" w14:textId="77777777" w:rsidR="00762914" w:rsidRPr="00762914" w:rsidRDefault="00762914" w:rsidP="00DD30E1"/>
        </w:tc>
        <w:tc>
          <w:tcPr>
            <w:tcW w:w="990" w:type="dxa"/>
            <w:noWrap/>
            <w:hideMark/>
          </w:tcPr>
          <w:p w14:paraId="2A5C4636" w14:textId="77777777" w:rsidR="00D84A63" w:rsidRPr="00762914" w:rsidRDefault="00D84A63" w:rsidP="00DD30E1"/>
        </w:tc>
      </w:tr>
    </w:tbl>
    <w:p w14:paraId="077298C6" w14:textId="77777777" w:rsidR="00762914" w:rsidRDefault="00762914" w:rsidP="00762914">
      <w:pPr>
        <w:tabs>
          <w:tab w:val="left" w:pos="220"/>
          <w:tab w:val="left" w:pos="720"/>
        </w:tabs>
        <w:autoSpaceDE w:val="0"/>
        <w:autoSpaceDN w:val="0"/>
        <w:adjustRightInd w:val="0"/>
        <w:rPr>
          <w:rFonts w:ascii="Helvetica" w:hAnsi="Helvetica" w:cs="Helvetica"/>
          <w:sz w:val="26"/>
          <w:szCs w:val="26"/>
          <w:lang w:val="nl-NL" w:eastAsia="nl-BE"/>
        </w:rPr>
      </w:pPr>
    </w:p>
    <w:p w14:paraId="2A97FB3B" w14:textId="77777777" w:rsidR="008E78A1" w:rsidRDefault="008E78A1" w:rsidP="008E78A1">
      <w:pPr>
        <w:autoSpaceDE w:val="0"/>
        <w:autoSpaceDN w:val="0"/>
        <w:adjustRightInd w:val="0"/>
        <w:rPr>
          <w:rFonts w:ascii="Helvetica" w:hAnsi="Helvetica" w:cs="Helvetica"/>
          <w:b/>
          <w:bCs/>
          <w:sz w:val="30"/>
          <w:szCs w:val="30"/>
          <w:lang w:val="nl-NL" w:eastAsia="nl-BE"/>
        </w:rPr>
      </w:pPr>
      <w:r>
        <w:rPr>
          <w:rFonts w:ascii="Helvetica" w:hAnsi="Helvetica" w:cs="Helvetica"/>
          <w:b/>
          <w:bCs/>
          <w:sz w:val="30"/>
          <w:szCs w:val="30"/>
          <w:lang w:val="nl-NL" w:eastAsia="nl-BE"/>
        </w:rPr>
        <w:t>Appendix: Planning</w:t>
      </w:r>
    </w:p>
    <w:p w14:paraId="0DFF96D6" w14:textId="238DBD35" w:rsidR="008E78A1" w:rsidRDefault="008E78A1" w:rsidP="008E78A1">
      <w:pPr>
        <w:rPr>
          <w:rFonts w:ascii="Helvetica" w:hAnsi="Helvetica" w:cs="Helvetica"/>
          <w:sz w:val="26"/>
          <w:szCs w:val="26"/>
          <w:lang w:val="nl-NL" w:eastAsia="nl-BE"/>
        </w:rPr>
      </w:pPr>
      <w:r>
        <w:rPr>
          <w:rFonts w:ascii="Helvetica" w:hAnsi="Helvetica" w:cs="Helvetica"/>
          <w:sz w:val="26"/>
          <w:szCs w:val="26"/>
          <w:lang w:val="nl-NL" w:eastAsia="nl-BE"/>
        </w:rPr>
        <w:t>Licht de taakverdeling toe door middel van een gedetailleerde Gantt-chart.</w:t>
      </w:r>
    </w:p>
    <w:p w14:paraId="1D98A9AC" w14:textId="77777777" w:rsidR="00762914" w:rsidRDefault="00762914" w:rsidP="008E78A1">
      <w:pPr>
        <w:rPr>
          <w:rFonts w:ascii="Helvetica" w:hAnsi="Helvetica" w:cs="Helvetica"/>
          <w:sz w:val="26"/>
          <w:szCs w:val="26"/>
          <w:lang w:val="nl-NL" w:eastAsia="nl-BE"/>
        </w:rPr>
      </w:pPr>
    </w:p>
    <w:p w14:paraId="04B1E782" w14:textId="77777777" w:rsidR="00762914" w:rsidRPr="008C51F3" w:rsidRDefault="00762914" w:rsidP="008E78A1">
      <w:pPr>
        <w:rPr>
          <w:lang w:val="nl-BE"/>
        </w:rPr>
      </w:pPr>
    </w:p>
    <w:sectPr w:rsidR="00762914" w:rsidRPr="008C51F3" w:rsidSect="008C51F3">
      <w:footerReference w:type="defaul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B26BB" w14:textId="77777777" w:rsidR="008E78A1" w:rsidRDefault="008E78A1" w:rsidP="008E78A1">
      <w:pPr>
        <w:spacing w:line="240" w:lineRule="auto"/>
      </w:pPr>
      <w:r>
        <w:separator/>
      </w:r>
    </w:p>
  </w:endnote>
  <w:endnote w:type="continuationSeparator" w:id="0">
    <w:p w14:paraId="08F36803" w14:textId="77777777" w:rsidR="008E78A1" w:rsidRDefault="008E78A1" w:rsidP="008E78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990638"/>
      <w:docPartObj>
        <w:docPartGallery w:val="Page Numbers (Bottom of Page)"/>
        <w:docPartUnique/>
      </w:docPartObj>
    </w:sdtPr>
    <w:sdtEndPr/>
    <w:sdtContent>
      <w:p w14:paraId="74925AD8" w14:textId="70356520" w:rsidR="001A2F75" w:rsidRDefault="001A2F75">
        <w:pPr>
          <w:pStyle w:val="Footer"/>
          <w:jc w:val="center"/>
        </w:pPr>
        <w:r>
          <w:fldChar w:fldCharType="begin"/>
        </w:r>
        <w:r>
          <w:instrText>PAGE   \* MERGEFORMAT</w:instrText>
        </w:r>
        <w:r>
          <w:fldChar w:fldCharType="separate"/>
        </w:r>
        <w:r w:rsidR="002A1366" w:rsidRPr="002A1366">
          <w:rPr>
            <w:noProof/>
            <w:lang w:val="nl-NL"/>
          </w:rPr>
          <w:t>2</w:t>
        </w:r>
        <w:r>
          <w:fldChar w:fldCharType="end"/>
        </w:r>
      </w:p>
    </w:sdtContent>
  </w:sdt>
  <w:p w14:paraId="23A8533B" w14:textId="77777777" w:rsidR="008E78A1" w:rsidRDefault="008E78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08FC4" w14:textId="77777777" w:rsidR="008E78A1" w:rsidRDefault="008E78A1" w:rsidP="008E78A1">
      <w:pPr>
        <w:spacing w:line="240" w:lineRule="auto"/>
      </w:pPr>
      <w:r>
        <w:separator/>
      </w:r>
    </w:p>
  </w:footnote>
  <w:footnote w:type="continuationSeparator" w:id="0">
    <w:p w14:paraId="7D7866DA" w14:textId="77777777" w:rsidR="008E78A1" w:rsidRDefault="008E78A1" w:rsidP="008E78A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6CC4B9E"/>
    <w:multiLevelType w:val="hybridMultilevel"/>
    <w:tmpl w:val="AB9289FC"/>
    <w:lvl w:ilvl="0" w:tplc="02864464">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9">
    <w:nsid w:val="38304DF4"/>
    <w:multiLevelType w:val="hybridMultilevel"/>
    <w:tmpl w:val="EC00417A"/>
    <w:lvl w:ilvl="0" w:tplc="49AE0E5A">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D761AD2"/>
    <w:multiLevelType w:val="multilevel"/>
    <w:tmpl w:val="77580142"/>
    <w:lvl w:ilvl="0">
      <w:start w:val="1"/>
      <w:numFmt w:val="decimal"/>
      <w:lvlText w:val="%1."/>
      <w:lvlJc w:val="left"/>
      <w:pPr>
        <w:ind w:left="502" w:hanging="360"/>
      </w:pPr>
      <w:rPr>
        <w:rFonts w:hint="default"/>
      </w:rPr>
    </w:lvl>
    <w:lvl w:ilvl="1">
      <w:start w:val="1"/>
      <w:numFmt w:val="decimal"/>
      <w:pStyle w:val="Heading2"/>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81"/>
    <w:rsid w:val="00054857"/>
    <w:rsid w:val="00062B0E"/>
    <w:rsid w:val="0007796E"/>
    <w:rsid w:val="000E62DE"/>
    <w:rsid w:val="00155D35"/>
    <w:rsid w:val="00173660"/>
    <w:rsid w:val="001A2F75"/>
    <w:rsid w:val="001F3EF5"/>
    <w:rsid w:val="00211CDA"/>
    <w:rsid w:val="0022481D"/>
    <w:rsid w:val="00237D78"/>
    <w:rsid w:val="00274047"/>
    <w:rsid w:val="00277257"/>
    <w:rsid w:val="002A1366"/>
    <w:rsid w:val="002B6AC1"/>
    <w:rsid w:val="003076C7"/>
    <w:rsid w:val="00363B53"/>
    <w:rsid w:val="00370728"/>
    <w:rsid w:val="00390DD4"/>
    <w:rsid w:val="00473581"/>
    <w:rsid w:val="004A103F"/>
    <w:rsid w:val="004A3277"/>
    <w:rsid w:val="004A62A5"/>
    <w:rsid w:val="004A7C0D"/>
    <w:rsid w:val="004C7010"/>
    <w:rsid w:val="004E132C"/>
    <w:rsid w:val="004F5F96"/>
    <w:rsid w:val="00553DC3"/>
    <w:rsid w:val="00594317"/>
    <w:rsid w:val="005B41C3"/>
    <w:rsid w:val="005C7BEB"/>
    <w:rsid w:val="005E7A68"/>
    <w:rsid w:val="00634B0E"/>
    <w:rsid w:val="00692E45"/>
    <w:rsid w:val="00697757"/>
    <w:rsid w:val="006A6D79"/>
    <w:rsid w:val="006C62CA"/>
    <w:rsid w:val="006D0DCC"/>
    <w:rsid w:val="006E6196"/>
    <w:rsid w:val="00711E09"/>
    <w:rsid w:val="00762914"/>
    <w:rsid w:val="00767E92"/>
    <w:rsid w:val="00771490"/>
    <w:rsid w:val="008C51F3"/>
    <w:rsid w:val="008E78A1"/>
    <w:rsid w:val="009445DE"/>
    <w:rsid w:val="00955C11"/>
    <w:rsid w:val="009679C6"/>
    <w:rsid w:val="00996009"/>
    <w:rsid w:val="009D7608"/>
    <w:rsid w:val="00A332BA"/>
    <w:rsid w:val="00A44BD4"/>
    <w:rsid w:val="00A614C0"/>
    <w:rsid w:val="00A7017E"/>
    <w:rsid w:val="00A73F91"/>
    <w:rsid w:val="00AE7611"/>
    <w:rsid w:val="00B869F8"/>
    <w:rsid w:val="00B93D86"/>
    <w:rsid w:val="00BB6AA1"/>
    <w:rsid w:val="00C01097"/>
    <w:rsid w:val="00CE79A6"/>
    <w:rsid w:val="00D84A63"/>
    <w:rsid w:val="00D8583A"/>
    <w:rsid w:val="00E131B8"/>
    <w:rsid w:val="00E3340E"/>
    <w:rsid w:val="00F24C96"/>
    <w:rsid w:val="00FE2E8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D5C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8A1"/>
    <w:rPr>
      <w:rFonts w:ascii="Arial" w:hAnsi="Arial"/>
      <w:sz w:val="24"/>
      <w:szCs w:val="24"/>
      <w:lang w:val="en-GB" w:eastAsia="en-GB"/>
    </w:rPr>
  </w:style>
  <w:style w:type="paragraph" w:styleId="Heading1">
    <w:name w:val="heading 1"/>
    <w:basedOn w:val="Normal"/>
    <w:next w:val="Normal"/>
    <w:link w:val="Heading1Char"/>
    <w:autoRedefine/>
    <w:uiPriority w:val="9"/>
    <w:qFormat/>
    <w:rsid w:val="00BB6AA1"/>
    <w:pPr>
      <w:keepNext/>
      <w:keepLines/>
      <w:numPr>
        <w:numId w:val="11"/>
      </w:numPr>
      <w:tabs>
        <w:tab w:val="left" w:pos="567"/>
      </w:tabs>
      <w:spacing w:before="240" w:after="120"/>
      <w:ind w:left="0" w:firstLine="0"/>
      <w:outlineLvl w:val="0"/>
    </w:pPr>
    <w:rPr>
      <w:b/>
      <w:bCs/>
      <w:sz w:val="32"/>
      <w:szCs w:val="28"/>
      <w:lang w:val="nl-BE" w:eastAsia="en-US"/>
    </w:rPr>
  </w:style>
  <w:style w:type="paragraph" w:styleId="Heading2">
    <w:name w:val="heading 2"/>
    <w:basedOn w:val="Normal"/>
    <w:next w:val="Normal"/>
    <w:link w:val="Heading2Char"/>
    <w:autoRedefine/>
    <w:uiPriority w:val="9"/>
    <w:qFormat/>
    <w:rsid w:val="00211CDA"/>
    <w:pPr>
      <w:keepNext/>
      <w:keepLines/>
      <w:numPr>
        <w:ilvl w:val="1"/>
        <w:numId w:val="1"/>
      </w:numPr>
      <w:spacing w:before="200"/>
      <w:outlineLvl w:val="1"/>
    </w:pPr>
    <w:rPr>
      <w:b/>
      <w:bCs/>
      <w:sz w:val="26"/>
      <w:szCs w:val="26"/>
      <w:lang w:val="nl-B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A1"/>
    <w:rPr>
      <w:rFonts w:ascii="Arial" w:hAnsi="Arial"/>
      <w:b/>
      <w:bCs/>
      <w:sz w:val="32"/>
      <w:szCs w:val="28"/>
      <w:lang w:eastAsia="en-US"/>
    </w:rPr>
  </w:style>
  <w:style w:type="character" w:customStyle="1" w:styleId="Heading2Char">
    <w:name w:val="Heading 2 Char"/>
    <w:basedOn w:val="DefaultParagraphFont"/>
    <w:link w:val="Heading2"/>
    <w:uiPriority w:val="9"/>
    <w:rsid w:val="00211CDA"/>
    <w:rPr>
      <w:rFonts w:ascii="Arial" w:hAnsi="Arial"/>
      <w:b/>
      <w:bCs/>
      <w:sz w:val="26"/>
      <w:szCs w:val="26"/>
      <w:lang w:eastAsia="en-US"/>
    </w:rPr>
  </w:style>
  <w:style w:type="paragraph" w:styleId="TOCHeading">
    <w:name w:val="TOC Heading"/>
    <w:basedOn w:val="Heading1"/>
    <w:next w:val="Normal"/>
    <w:uiPriority w:val="39"/>
    <w:unhideWhenUsed/>
    <w:qFormat/>
    <w:rsid w:val="00211CDA"/>
    <w:pPr>
      <w:numPr>
        <w:numId w:val="0"/>
      </w:numPr>
      <w:outlineLvl w:val="9"/>
    </w:pPr>
    <w:rPr>
      <w:rFonts w:asciiTheme="majorHAnsi" w:eastAsiaTheme="majorEastAsia" w:hAnsiTheme="majorHAnsi" w:cstheme="majorBidi"/>
      <w:color w:val="365F91" w:themeColor="accent1" w:themeShade="BF"/>
      <w:sz w:val="28"/>
      <w:lang w:val="en-US"/>
    </w:rPr>
  </w:style>
  <w:style w:type="paragraph" w:styleId="TOC1">
    <w:name w:val="toc 1"/>
    <w:basedOn w:val="Normal"/>
    <w:next w:val="Normal"/>
    <w:autoRedefine/>
    <w:uiPriority w:val="39"/>
    <w:unhideWhenUsed/>
    <w:rsid w:val="00211CDA"/>
    <w:pPr>
      <w:spacing w:before="120"/>
    </w:pPr>
    <w:rPr>
      <w:rFonts w:asciiTheme="minorHAnsi" w:hAnsiTheme="minorHAnsi"/>
      <w:b/>
      <w:caps/>
      <w:sz w:val="22"/>
      <w:szCs w:val="22"/>
    </w:rPr>
  </w:style>
  <w:style w:type="paragraph" w:styleId="BalloonText">
    <w:name w:val="Balloon Text"/>
    <w:basedOn w:val="Normal"/>
    <w:link w:val="BalloonTextChar"/>
    <w:uiPriority w:val="99"/>
    <w:semiHidden/>
    <w:unhideWhenUsed/>
    <w:rsid w:val="00211CDA"/>
    <w:rPr>
      <w:rFonts w:ascii="Lucida Grande" w:hAnsi="Lucida Grande"/>
      <w:sz w:val="18"/>
      <w:szCs w:val="18"/>
    </w:rPr>
  </w:style>
  <w:style w:type="character" w:customStyle="1" w:styleId="BalloonTextChar">
    <w:name w:val="Balloon Text Char"/>
    <w:basedOn w:val="DefaultParagraphFont"/>
    <w:link w:val="BalloonText"/>
    <w:uiPriority w:val="99"/>
    <w:semiHidden/>
    <w:rsid w:val="00211CDA"/>
    <w:rPr>
      <w:rFonts w:ascii="Lucida Grande" w:hAnsi="Lucida Grande"/>
      <w:sz w:val="18"/>
      <w:szCs w:val="18"/>
      <w:lang w:val="en-GB" w:eastAsia="en-GB"/>
    </w:rPr>
  </w:style>
  <w:style w:type="paragraph" w:styleId="TOC2">
    <w:name w:val="toc 2"/>
    <w:basedOn w:val="Normal"/>
    <w:next w:val="Normal"/>
    <w:autoRedefine/>
    <w:uiPriority w:val="39"/>
    <w:unhideWhenUsed/>
    <w:rsid w:val="00211CDA"/>
    <w:pPr>
      <w:ind w:left="240"/>
    </w:pPr>
    <w:rPr>
      <w:rFonts w:asciiTheme="minorHAnsi" w:hAnsiTheme="minorHAnsi"/>
      <w:smallCaps/>
      <w:sz w:val="22"/>
      <w:szCs w:val="22"/>
    </w:rPr>
  </w:style>
  <w:style w:type="paragraph" w:styleId="TOC3">
    <w:name w:val="toc 3"/>
    <w:basedOn w:val="Normal"/>
    <w:next w:val="Normal"/>
    <w:autoRedefine/>
    <w:uiPriority w:val="39"/>
    <w:unhideWhenUsed/>
    <w:rsid w:val="00211CD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11CD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11CD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11CD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11CD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11CD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11CDA"/>
    <w:pPr>
      <w:ind w:left="1920"/>
    </w:pPr>
    <w:rPr>
      <w:rFonts w:asciiTheme="minorHAnsi" w:hAnsiTheme="minorHAnsi"/>
      <w:sz w:val="18"/>
      <w:szCs w:val="18"/>
    </w:rPr>
  </w:style>
  <w:style w:type="paragraph" w:styleId="NoSpacing">
    <w:name w:val="No Spacing"/>
    <w:uiPriority w:val="1"/>
    <w:qFormat/>
    <w:rsid w:val="00553DC3"/>
    <w:rPr>
      <w:sz w:val="24"/>
      <w:szCs w:val="24"/>
      <w:lang w:val="en-GB" w:eastAsia="en-GB"/>
    </w:rPr>
  </w:style>
  <w:style w:type="paragraph" w:styleId="Header">
    <w:name w:val="header"/>
    <w:basedOn w:val="Normal"/>
    <w:link w:val="HeaderChar"/>
    <w:uiPriority w:val="99"/>
    <w:unhideWhenUsed/>
    <w:rsid w:val="008E78A1"/>
    <w:pPr>
      <w:tabs>
        <w:tab w:val="center" w:pos="4536"/>
        <w:tab w:val="right" w:pos="9072"/>
      </w:tabs>
    </w:pPr>
  </w:style>
  <w:style w:type="character" w:customStyle="1" w:styleId="HeaderChar">
    <w:name w:val="Header Char"/>
    <w:basedOn w:val="DefaultParagraphFont"/>
    <w:link w:val="Header"/>
    <w:uiPriority w:val="99"/>
    <w:rsid w:val="008E78A1"/>
    <w:rPr>
      <w:sz w:val="24"/>
      <w:szCs w:val="24"/>
      <w:lang w:val="en-GB" w:eastAsia="en-GB"/>
    </w:rPr>
  </w:style>
  <w:style w:type="paragraph" w:styleId="Footer">
    <w:name w:val="footer"/>
    <w:basedOn w:val="Normal"/>
    <w:link w:val="FooterChar"/>
    <w:uiPriority w:val="99"/>
    <w:unhideWhenUsed/>
    <w:rsid w:val="008E78A1"/>
    <w:pPr>
      <w:tabs>
        <w:tab w:val="center" w:pos="4536"/>
        <w:tab w:val="right" w:pos="9072"/>
      </w:tabs>
    </w:pPr>
  </w:style>
  <w:style w:type="character" w:customStyle="1" w:styleId="FooterChar">
    <w:name w:val="Footer Char"/>
    <w:basedOn w:val="DefaultParagraphFont"/>
    <w:link w:val="Footer"/>
    <w:uiPriority w:val="99"/>
    <w:rsid w:val="008E78A1"/>
    <w:rPr>
      <w:sz w:val="24"/>
      <w:szCs w:val="24"/>
      <w:lang w:val="en-GB" w:eastAsia="en-GB"/>
    </w:rPr>
  </w:style>
  <w:style w:type="paragraph" w:styleId="ListParagraph">
    <w:name w:val="List Paragraph"/>
    <w:basedOn w:val="Normal"/>
    <w:uiPriority w:val="34"/>
    <w:qFormat/>
    <w:rsid w:val="008E78A1"/>
    <w:pPr>
      <w:ind w:left="720"/>
      <w:contextualSpacing/>
    </w:pPr>
  </w:style>
  <w:style w:type="character" w:styleId="Hyperlink">
    <w:name w:val="Hyperlink"/>
    <w:basedOn w:val="DefaultParagraphFont"/>
    <w:uiPriority w:val="99"/>
    <w:unhideWhenUsed/>
    <w:rsid w:val="006D0DCC"/>
    <w:rPr>
      <w:color w:val="0000FF" w:themeColor="hyperlink"/>
      <w:u w:val="single"/>
    </w:rPr>
  </w:style>
  <w:style w:type="table" w:styleId="TableGrid">
    <w:name w:val="Table Grid"/>
    <w:basedOn w:val="TableNormal"/>
    <w:uiPriority w:val="59"/>
    <w:rsid w:val="0076291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8A1"/>
    <w:rPr>
      <w:rFonts w:ascii="Arial" w:hAnsi="Arial"/>
      <w:sz w:val="24"/>
      <w:szCs w:val="24"/>
      <w:lang w:val="en-GB" w:eastAsia="en-GB"/>
    </w:rPr>
  </w:style>
  <w:style w:type="paragraph" w:styleId="Heading1">
    <w:name w:val="heading 1"/>
    <w:basedOn w:val="Normal"/>
    <w:next w:val="Normal"/>
    <w:link w:val="Heading1Char"/>
    <w:autoRedefine/>
    <w:uiPriority w:val="9"/>
    <w:qFormat/>
    <w:rsid w:val="00BB6AA1"/>
    <w:pPr>
      <w:keepNext/>
      <w:keepLines/>
      <w:numPr>
        <w:numId w:val="11"/>
      </w:numPr>
      <w:tabs>
        <w:tab w:val="left" w:pos="567"/>
      </w:tabs>
      <w:spacing w:before="240" w:after="120"/>
      <w:ind w:left="0" w:firstLine="0"/>
      <w:outlineLvl w:val="0"/>
    </w:pPr>
    <w:rPr>
      <w:b/>
      <w:bCs/>
      <w:sz w:val="32"/>
      <w:szCs w:val="28"/>
      <w:lang w:val="nl-BE" w:eastAsia="en-US"/>
    </w:rPr>
  </w:style>
  <w:style w:type="paragraph" w:styleId="Heading2">
    <w:name w:val="heading 2"/>
    <w:basedOn w:val="Normal"/>
    <w:next w:val="Normal"/>
    <w:link w:val="Heading2Char"/>
    <w:autoRedefine/>
    <w:uiPriority w:val="9"/>
    <w:qFormat/>
    <w:rsid w:val="00211CDA"/>
    <w:pPr>
      <w:keepNext/>
      <w:keepLines/>
      <w:numPr>
        <w:ilvl w:val="1"/>
        <w:numId w:val="1"/>
      </w:numPr>
      <w:spacing w:before="200"/>
      <w:outlineLvl w:val="1"/>
    </w:pPr>
    <w:rPr>
      <w:b/>
      <w:bCs/>
      <w:sz w:val="26"/>
      <w:szCs w:val="26"/>
      <w:lang w:val="nl-B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A1"/>
    <w:rPr>
      <w:rFonts w:ascii="Arial" w:hAnsi="Arial"/>
      <w:b/>
      <w:bCs/>
      <w:sz w:val="32"/>
      <w:szCs w:val="28"/>
      <w:lang w:eastAsia="en-US"/>
    </w:rPr>
  </w:style>
  <w:style w:type="character" w:customStyle="1" w:styleId="Heading2Char">
    <w:name w:val="Heading 2 Char"/>
    <w:basedOn w:val="DefaultParagraphFont"/>
    <w:link w:val="Heading2"/>
    <w:uiPriority w:val="9"/>
    <w:rsid w:val="00211CDA"/>
    <w:rPr>
      <w:rFonts w:ascii="Arial" w:hAnsi="Arial"/>
      <w:b/>
      <w:bCs/>
      <w:sz w:val="26"/>
      <w:szCs w:val="26"/>
      <w:lang w:eastAsia="en-US"/>
    </w:rPr>
  </w:style>
  <w:style w:type="paragraph" w:styleId="TOCHeading">
    <w:name w:val="TOC Heading"/>
    <w:basedOn w:val="Heading1"/>
    <w:next w:val="Normal"/>
    <w:uiPriority w:val="39"/>
    <w:unhideWhenUsed/>
    <w:qFormat/>
    <w:rsid w:val="00211CDA"/>
    <w:pPr>
      <w:numPr>
        <w:numId w:val="0"/>
      </w:numPr>
      <w:outlineLvl w:val="9"/>
    </w:pPr>
    <w:rPr>
      <w:rFonts w:asciiTheme="majorHAnsi" w:eastAsiaTheme="majorEastAsia" w:hAnsiTheme="majorHAnsi" w:cstheme="majorBidi"/>
      <w:color w:val="365F91" w:themeColor="accent1" w:themeShade="BF"/>
      <w:sz w:val="28"/>
      <w:lang w:val="en-US"/>
    </w:rPr>
  </w:style>
  <w:style w:type="paragraph" w:styleId="TOC1">
    <w:name w:val="toc 1"/>
    <w:basedOn w:val="Normal"/>
    <w:next w:val="Normal"/>
    <w:autoRedefine/>
    <w:uiPriority w:val="39"/>
    <w:unhideWhenUsed/>
    <w:rsid w:val="00211CDA"/>
    <w:pPr>
      <w:spacing w:before="120"/>
    </w:pPr>
    <w:rPr>
      <w:rFonts w:asciiTheme="minorHAnsi" w:hAnsiTheme="minorHAnsi"/>
      <w:b/>
      <w:caps/>
      <w:sz w:val="22"/>
      <w:szCs w:val="22"/>
    </w:rPr>
  </w:style>
  <w:style w:type="paragraph" w:styleId="BalloonText">
    <w:name w:val="Balloon Text"/>
    <w:basedOn w:val="Normal"/>
    <w:link w:val="BalloonTextChar"/>
    <w:uiPriority w:val="99"/>
    <w:semiHidden/>
    <w:unhideWhenUsed/>
    <w:rsid w:val="00211CDA"/>
    <w:rPr>
      <w:rFonts w:ascii="Lucida Grande" w:hAnsi="Lucida Grande"/>
      <w:sz w:val="18"/>
      <w:szCs w:val="18"/>
    </w:rPr>
  </w:style>
  <w:style w:type="character" w:customStyle="1" w:styleId="BalloonTextChar">
    <w:name w:val="Balloon Text Char"/>
    <w:basedOn w:val="DefaultParagraphFont"/>
    <w:link w:val="BalloonText"/>
    <w:uiPriority w:val="99"/>
    <w:semiHidden/>
    <w:rsid w:val="00211CDA"/>
    <w:rPr>
      <w:rFonts w:ascii="Lucida Grande" w:hAnsi="Lucida Grande"/>
      <w:sz w:val="18"/>
      <w:szCs w:val="18"/>
      <w:lang w:val="en-GB" w:eastAsia="en-GB"/>
    </w:rPr>
  </w:style>
  <w:style w:type="paragraph" w:styleId="TOC2">
    <w:name w:val="toc 2"/>
    <w:basedOn w:val="Normal"/>
    <w:next w:val="Normal"/>
    <w:autoRedefine/>
    <w:uiPriority w:val="39"/>
    <w:unhideWhenUsed/>
    <w:rsid w:val="00211CDA"/>
    <w:pPr>
      <w:ind w:left="240"/>
    </w:pPr>
    <w:rPr>
      <w:rFonts w:asciiTheme="minorHAnsi" w:hAnsiTheme="minorHAnsi"/>
      <w:smallCaps/>
      <w:sz w:val="22"/>
      <w:szCs w:val="22"/>
    </w:rPr>
  </w:style>
  <w:style w:type="paragraph" w:styleId="TOC3">
    <w:name w:val="toc 3"/>
    <w:basedOn w:val="Normal"/>
    <w:next w:val="Normal"/>
    <w:autoRedefine/>
    <w:uiPriority w:val="39"/>
    <w:unhideWhenUsed/>
    <w:rsid w:val="00211CD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211CD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211CD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211CD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211CD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211CD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211CDA"/>
    <w:pPr>
      <w:ind w:left="1920"/>
    </w:pPr>
    <w:rPr>
      <w:rFonts w:asciiTheme="minorHAnsi" w:hAnsiTheme="minorHAnsi"/>
      <w:sz w:val="18"/>
      <w:szCs w:val="18"/>
    </w:rPr>
  </w:style>
  <w:style w:type="paragraph" w:styleId="NoSpacing">
    <w:name w:val="No Spacing"/>
    <w:uiPriority w:val="1"/>
    <w:qFormat/>
    <w:rsid w:val="00553DC3"/>
    <w:rPr>
      <w:sz w:val="24"/>
      <w:szCs w:val="24"/>
      <w:lang w:val="en-GB" w:eastAsia="en-GB"/>
    </w:rPr>
  </w:style>
  <w:style w:type="paragraph" w:styleId="Header">
    <w:name w:val="header"/>
    <w:basedOn w:val="Normal"/>
    <w:link w:val="HeaderChar"/>
    <w:uiPriority w:val="99"/>
    <w:unhideWhenUsed/>
    <w:rsid w:val="008E78A1"/>
    <w:pPr>
      <w:tabs>
        <w:tab w:val="center" w:pos="4536"/>
        <w:tab w:val="right" w:pos="9072"/>
      </w:tabs>
    </w:pPr>
  </w:style>
  <w:style w:type="character" w:customStyle="1" w:styleId="HeaderChar">
    <w:name w:val="Header Char"/>
    <w:basedOn w:val="DefaultParagraphFont"/>
    <w:link w:val="Header"/>
    <w:uiPriority w:val="99"/>
    <w:rsid w:val="008E78A1"/>
    <w:rPr>
      <w:sz w:val="24"/>
      <w:szCs w:val="24"/>
      <w:lang w:val="en-GB" w:eastAsia="en-GB"/>
    </w:rPr>
  </w:style>
  <w:style w:type="paragraph" w:styleId="Footer">
    <w:name w:val="footer"/>
    <w:basedOn w:val="Normal"/>
    <w:link w:val="FooterChar"/>
    <w:uiPriority w:val="99"/>
    <w:unhideWhenUsed/>
    <w:rsid w:val="008E78A1"/>
    <w:pPr>
      <w:tabs>
        <w:tab w:val="center" w:pos="4536"/>
        <w:tab w:val="right" w:pos="9072"/>
      </w:tabs>
    </w:pPr>
  </w:style>
  <w:style w:type="character" w:customStyle="1" w:styleId="FooterChar">
    <w:name w:val="Footer Char"/>
    <w:basedOn w:val="DefaultParagraphFont"/>
    <w:link w:val="Footer"/>
    <w:uiPriority w:val="99"/>
    <w:rsid w:val="008E78A1"/>
    <w:rPr>
      <w:sz w:val="24"/>
      <w:szCs w:val="24"/>
      <w:lang w:val="en-GB" w:eastAsia="en-GB"/>
    </w:rPr>
  </w:style>
  <w:style w:type="paragraph" w:styleId="ListParagraph">
    <w:name w:val="List Paragraph"/>
    <w:basedOn w:val="Normal"/>
    <w:uiPriority w:val="34"/>
    <w:qFormat/>
    <w:rsid w:val="008E78A1"/>
    <w:pPr>
      <w:ind w:left="720"/>
      <w:contextualSpacing/>
    </w:pPr>
  </w:style>
  <w:style w:type="character" w:styleId="Hyperlink">
    <w:name w:val="Hyperlink"/>
    <w:basedOn w:val="DefaultParagraphFont"/>
    <w:uiPriority w:val="99"/>
    <w:unhideWhenUsed/>
    <w:rsid w:val="006D0DCC"/>
    <w:rPr>
      <w:color w:val="0000FF" w:themeColor="hyperlink"/>
      <w:u w:val="single"/>
    </w:rPr>
  </w:style>
  <w:style w:type="table" w:styleId="TableGrid">
    <w:name w:val="Table Grid"/>
    <w:basedOn w:val="TableNormal"/>
    <w:uiPriority w:val="59"/>
    <w:rsid w:val="0076291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71278">
      <w:bodyDiv w:val="1"/>
      <w:marLeft w:val="0"/>
      <w:marRight w:val="0"/>
      <w:marTop w:val="0"/>
      <w:marBottom w:val="0"/>
      <w:divBdr>
        <w:top w:val="none" w:sz="0" w:space="0" w:color="auto"/>
        <w:left w:val="none" w:sz="0" w:space="0" w:color="auto"/>
        <w:bottom w:val="none" w:sz="0" w:space="0" w:color="auto"/>
        <w:right w:val="none" w:sz="0" w:space="0" w:color="auto"/>
      </w:divBdr>
    </w:div>
    <w:div w:id="19125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C112E-DF08-9847-9699-489BF7634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1229</Words>
  <Characters>7006</Characters>
  <Application>Microsoft Macintosh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PROBLEEMOPLOSSEN EN ONTWERPEN, DEEL 3</vt:lpstr>
      <vt:lpstr>PROBLEEMOPLOSSEN EN ONTWERPEN, DEEL 3</vt:lpstr>
    </vt:vector>
  </TitlesOfParts>
  <Company>KULeuven</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PROBLEEMOPLOSSEN EN ONTWERPEN, DEEL 3</dc:title>
  <dc:creator>Steve Helfensteyn</dc:creator>
  <cp:lastModifiedBy>Andreas</cp:lastModifiedBy>
  <cp:revision>33</cp:revision>
  <cp:lastPrinted>2004-10-14T13:51:00Z</cp:lastPrinted>
  <dcterms:created xsi:type="dcterms:W3CDTF">2014-10-14T12:42:00Z</dcterms:created>
  <dcterms:modified xsi:type="dcterms:W3CDTF">2014-10-17T14:37:00Z</dcterms:modified>
</cp:coreProperties>
</file>